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53516025" w14:textId="4EFF40C3" w:rsidR="002F46F2" w:rsidRPr="000D7293" w:rsidRDefault="00DD5128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Projeto Alojamento Local</w:t>
      </w:r>
    </w:p>
    <w:p w14:paraId="73E24C3F" w14:textId="6FD8F97C" w:rsidR="002F46F2" w:rsidRPr="000D7293" w:rsidRDefault="00DD5128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Marco Rocha</w:t>
      </w: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 </w:t>
      </w:r>
    </w:p>
    <w:p w14:paraId="3D563ED5" w14:textId="699ECAFA" w:rsidR="00535585" w:rsidRPr="000D7293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DD5128">
        <w:rPr>
          <w:rFonts w:ascii="Cambria" w:hAnsi="Cambria" w:cs="Arial"/>
          <w:color w:val="365F91"/>
          <w:szCs w:val="40"/>
          <w:lang w:val="pt-PT"/>
        </w:rPr>
        <w:t>9586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325C676F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1950D3">
        <w:rPr>
          <w:rFonts w:ascii="Cambria" w:hAnsi="Cambria" w:cs="Arial"/>
          <w:color w:val="17365D"/>
          <w:lang w:val="pt-PT"/>
        </w:rPr>
        <w:t>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DD5128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6DD49010" w14:textId="77777777" w:rsidR="007A251A" w:rsidRDefault="002F46F2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r w:rsidR="007A251A" w:rsidRPr="003A5CCC">
        <w:rPr>
          <w:noProof/>
          <w:lang w:val="pt-PT"/>
        </w:rPr>
        <w:t>1</w:t>
      </w:r>
      <w:r w:rsidR="007A251A"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7A251A" w:rsidRPr="003A5CCC">
        <w:rPr>
          <w:noProof/>
          <w:lang w:val="pt-PT"/>
        </w:rPr>
        <w:t>&lt;Nome do capítulo 1&gt;</w:t>
      </w:r>
      <w:r w:rsidR="007A251A" w:rsidRPr="003A5CCC">
        <w:rPr>
          <w:noProof/>
          <w:lang w:val="pt-PT"/>
        </w:rPr>
        <w:tab/>
      </w:r>
      <w:r w:rsidR="007A251A">
        <w:rPr>
          <w:noProof/>
        </w:rPr>
        <w:fldChar w:fldCharType="begin"/>
      </w:r>
      <w:r w:rsidR="007A251A" w:rsidRPr="003A5CCC">
        <w:rPr>
          <w:noProof/>
          <w:lang w:val="pt-PT"/>
        </w:rPr>
        <w:instrText xml:space="preserve"> PAGEREF _Toc285453402 \h </w:instrText>
      </w:r>
      <w:r w:rsidR="007A251A">
        <w:rPr>
          <w:noProof/>
        </w:rPr>
      </w:r>
      <w:r w:rsidR="007A251A">
        <w:rPr>
          <w:noProof/>
        </w:rPr>
        <w:fldChar w:fldCharType="separate"/>
      </w:r>
      <w:r w:rsidR="007A251A" w:rsidRPr="003A5CCC">
        <w:rPr>
          <w:noProof/>
          <w:lang w:val="pt-PT"/>
        </w:rPr>
        <w:t>1</w:t>
      </w:r>
      <w:r w:rsidR="007A251A">
        <w:rPr>
          <w:noProof/>
        </w:rPr>
        <w:fldChar w:fldCharType="end"/>
      </w:r>
    </w:p>
    <w:p w14:paraId="0EA7A310" w14:textId="77777777" w:rsidR="007A251A" w:rsidRDefault="007A251A">
      <w:pPr>
        <w:pStyle w:val="ndice2"/>
        <w:tabs>
          <w:tab w:val="left" w:pos="776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</w:pPr>
      <w:r w:rsidRPr="001D301E">
        <w:rPr>
          <w:noProof/>
          <w:lang w:val="pt-PT"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 w:rsidRPr="001D301E">
        <w:rPr>
          <w:noProof/>
          <w:lang w:val="pt-PT"/>
        </w:rPr>
        <w:t>&lt;Nome do Subcapítulo&gt;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_Toc285453403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</w:t>
      </w:r>
      <w:r>
        <w:rPr>
          <w:noProof/>
        </w:rPr>
        <w:fldChar w:fldCharType="end"/>
      </w:r>
    </w:p>
    <w:p w14:paraId="502749FE" w14:textId="77777777" w:rsidR="007A251A" w:rsidRDefault="007A251A">
      <w:pPr>
        <w:pStyle w:val="ndice3"/>
        <w:tabs>
          <w:tab w:val="left" w:pos="860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Pr="003A5CCC">
        <w:rPr>
          <w:noProof/>
          <w:lang w:val="pt-PT"/>
        </w:rPr>
        <w:t>&lt;Nome do ponto&gt;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_Toc285453404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</w:t>
      </w:r>
      <w:r>
        <w:rPr>
          <w:noProof/>
        </w:rPr>
        <w:fldChar w:fldCharType="end"/>
      </w:r>
    </w:p>
    <w:p w14:paraId="0E4E836C" w14:textId="77777777" w:rsidR="007A251A" w:rsidRDefault="007A251A">
      <w:pPr>
        <w:pStyle w:val="ndice3"/>
        <w:tabs>
          <w:tab w:val="left" w:pos="860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Pr="003A5CCC">
        <w:rPr>
          <w:noProof/>
          <w:lang w:val="pt-PT"/>
        </w:rPr>
        <w:t>&lt;Nome do ponto&gt;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_Toc285453405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75147A28" w14:textId="77777777" w:rsidR="007A251A" w:rsidRDefault="007A251A">
      <w:pPr>
        <w:pStyle w:val="ndice2"/>
        <w:tabs>
          <w:tab w:val="left" w:pos="776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</w:pPr>
      <w:r w:rsidRPr="001D301E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 w:rsidRPr="001D301E">
        <w:rPr>
          <w:noProof/>
          <w:lang w:val="pt-PT"/>
        </w:rPr>
        <w:t>&lt;Nome do Subcapítulo&gt;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_Toc285453406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2D9F4C04" w14:textId="77777777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2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Pr="003A5CCC">
        <w:rPr>
          <w:noProof/>
          <w:lang w:val="pt-PT"/>
        </w:rPr>
        <w:t>&lt;Nome do Capítulo II&gt;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_Toc285453407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5333F61E" w14:textId="77777777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3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Pr="003A5CCC">
        <w:rPr>
          <w:noProof/>
          <w:lang w:val="pt-PT"/>
        </w:rPr>
        <w:t>&lt;Nome do capítulo III&gt;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_Toc285453408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7</w:t>
      </w:r>
      <w:r>
        <w:rPr>
          <w:noProof/>
        </w:rPr>
        <w:fldChar w:fldCharType="end"/>
      </w:r>
    </w:p>
    <w:p w14:paraId="0B75AD60" w14:textId="77777777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4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Pr="003A5CCC">
        <w:rPr>
          <w:noProof/>
          <w:lang w:val="pt-PT"/>
        </w:rPr>
        <w:t>&lt;Conclusão ... 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_Toc285453409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11</w:t>
      </w:r>
      <w:r>
        <w:rPr>
          <w:noProof/>
        </w:rPr>
        <w:fldChar w:fldCharType="end"/>
      </w:r>
    </w:p>
    <w:p w14:paraId="3C88F280" w14:textId="77777777" w:rsidR="007A251A" w:rsidRDefault="007A251A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Bibliografia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_Toc285453410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13</w:t>
      </w:r>
      <w:r>
        <w:rPr>
          <w:noProof/>
        </w:rPr>
        <w:fldChar w:fldCharType="end"/>
      </w:r>
    </w:p>
    <w:p w14:paraId="6CCBDBEF" w14:textId="77777777" w:rsidR="007A251A" w:rsidRDefault="007A251A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Anexos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_Toc285453411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14</w:t>
      </w:r>
      <w:r>
        <w:rPr>
          <w:noProof/>
        </w:rPr>
        <w:fldChar w:fldCharType="end"/>
      </w:r>
    </w:p>
    <w:p w14:paraId="4EBE694D" w14:textId="49707C56" w:rsidR="003A5CCC" w:rsidRDefault="002F46F2" w:rsidP="0002726E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7B5ECDA6" w14:textId="77777777" w:rsidR="003A5CCC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79DA812A" w14:textId="77777777" w:rsidR="002F46F2" w:rsidRPr="000D7293" w:rsidRDefault="002F46F2" w:rsidP="003D1248">
      <w:pPr>
        <w:pStyle w:val="Seccao"/>
      </w:pPr>
      <w:r w:rsidRPr="000D7293">
        <w:lastRenderedPageBreak/>
        <w:t>Lista de Tabelas</w:t>
      </w:r>
    </w:p>
    <w:p w14:paraId="4E9A326D" w14:textId="77777777" w:rsidR="002F46F2" w:rsidRPr="000D7293" w:rsidRDefault="002F46F2" w:rsidP="003D1248">
      <w:pPr>
        <w:rPr>
          <w:lang w:val="pt-PT"/>
        </w:rPr>
        <w:sectPr w:rsidR="002F46F2" w:rsidRPr="000D7293" w:rsidSect="003D1248">
          <w:footerReference w:type="default" r:id="rId10"/>
          <w:type w:val="oddPage"/>
          <w:pgSz w:w="11905" w:h="16837"/>
          <w:pgMar w:top="1701" w:right="1247" w:bottom="1134" w:left="1814" w:header="720" w:footer="720" w:gutter="227"/>
          <w:pgNumType w:fmt="upperRoman" w:start="1"/>
          <w:cols w:space="720"/>
          <w:docGrid w:linePitch="240" w:charSpace="36864"/>
        </w:sect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\c "" </w:instrText>
      </w:r>
      <w:r w:rsidRPr="000D7293">
        <w:rPr>
          <w:lang w:val="pt-PT"/>
        </w:rPr>
        <w:fldChar w:fldCharType="end"/>
      </w:r>
    </w:p>
    <w:p w14:paraId="604A578F" w14:textId="77777777" w:rsidR="003D124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"Tabela" </w:instrText>
      </w:r>
      <w:r>
        <w:rPr>
          <w:lang w:val="pt-PT"/>
        </w:rPr>
        <w:fldChar w:fldCharType="separate"/>
      </w:r>
      <w:r w:rsidRPr="003A5CCC">
        <w:rPr>
          <w:noProof/>
          <w:lang w:val="pt-PT"/>
        </w:rPr>
        <w:t>Tabela 1: Descrição da tabela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_Toc285452524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1F0E0482" w14:textId="77777777" w:rsidR="003D124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Tabela 2: Imagem do DGL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_Toc285452525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0C8D5758" w14:textId="24F62202" w:rsidR="003A5CCC" w:rsidRDefault="003D1248" w:rsidP="003D1248">
      <w:pPr>
        <w:rPr>
          <w:lang w:val="pt-PT"/>
        </w:rPr>
      </w:pPr>
      <w:r>
        <w:rPr>
          <w:lang w:val="pt-PT"/>
        </w:rPr>
        <w:fldChar w:fldCharType="end"/>
      </w:r>
    </w:p>
    <w:p w14:paraId="11837B8D" w14:textId="77777777" w:rsidR="003A5CCC" w:rsidRDefault="003A5CCC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20FFF0B5" w14:textId="77777777" w:rsidR="003D124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Pr="003A5CCC">
        <w:rPr>
          <w:noProof/>
          <w:lang w:val="pt-PT"/>
        </w:rPr>
        <w:t>Figura 1: Logo da escola de tecnologia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_Toc285452537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6B1ED4CD" w14:textId="77777777" w:rsidR="002F46F2" w:rsidRPr="000D7293" w:rsidRDefault="003D1248" w:rsidP="00B537E7">
      <w:pPr>
        <w:rPr>
          <w:lang w:val="pt-PT"/>
        </w:rPr>
      </w:pPr>
      <w:r>
        <w:rPr>
          <w:lang w:val="pt-PT"/>
        </w:rPr>
        <w:fldChar w:fldCharType="end"/>
      </w:r>
    </w:p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1"/>
          <w:footerReference w:type="default" r:id="rId12"/>
          <w:footerReference w:type="first" r:id="rId13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59ECE7F5" w:rsidR="00D16BFC" w:rsidRPr="00C46D78" w:rsidRDefault="006A0F1E" w:rsidP="00C46D78">
      <w:pPr>
        <w:pStyle w:val="Ttulo1"/>
      </w:pPr>
      <w:bookmarkStart w:id="0" w:name="_Toc194486535"/>
      <w:bookmarkStart w:id="1" w:name="_Toc285453402"/>
      <w:r>
        <w:lastRenderedPageBreak/>
        <w:t>&lt;</w:t>
      </w:r>
      <w:r w:rsidR="00C30485">
        <w:t>Resumo</w:t>
      </w:r>
      <w:r w:rsidR="00D16BFC" w:rsidRPr="00C46D78">
        <w:t>&gt;</w:t>
      </w:r>
      <w:bookmarkEnd w:id="0"/>
      <w:bookmarkEnd w:id="1"/>
    </w:p>
    <w:p w14:paraId="46C65D8D" w14:textId="0187517C" w:rsidR="00C30485" w:rsidRPr="00130F1E" w:rsidRDefault="00C46D78" w:rsidP="00C30485">
      <w:pPr>
        <w:pStyle w:val="TableofFigures1"/>
        <w:rPr>
          <w:rFonts w:ascii="Cambria" w:hAnsi="Cambria"/>
          <w:sz w:val="28"/>
          <w:szCs w:val="28"/>
        </w:rPr>
      </w:pPr>
      <w:r>
        <w:rPr>
          <w:lang w:val="pt-PT"/>
        </w:rPr>
        <w:t>&lt;</w:t>
      </w:r>
      <w:r w:rsidR="00C30485" w:rsidRPr="00C30485">
        <w:rPr>
          <w:rFonts w:ascii="Cambria" w:hAnsi="Cambria"/>
          <w:sz w:val="28"/>
          <w:szCs w:val="28"/>
        </w:rPr>
        <w:t xml:space="preserve"> </w:t>
      </w:r>
      <w:r w:rsidR="00C30485" w:rsidRPr="00130F1E">
        <w:rPr>
          <w:rFonts w:ascii="Cambria" w:hAnsi="Cambria"/>
          <w:sz w:val="28"/>
          <w:szCs w:val="28"/>
        </w:rPr>
        <w:t xml:space="preserve">Este </w:t>
      </w:r>
      <w:proofErr w:type="spellStart"/>
      <w:r w:rsidR="00C30485" w:rsidRPr="00130F1E">
        <w:rPr>
          <w:rFonts w:ascii="Cambria" w:hAnsi="Cambria"/>
          <w:sz w:val="28"/>
          <w:szCs w:val="28"/>
        </w:rPr>
        <w:t>trabalho</w:t>
      </w:r>
      <w:proofErr w:type="spellEnd"/>
      <w:r w:rsidR="00C30485" w:rsidRPr="00130F1E">
        <w:rPr>
          <w:rFonts w:ascii="Cambria" w:hAnsi="Cambria"/>
          <w:sz w:val="28"/>
          <w:szCs w:val="28"/>
        </w:rPr>
        <w:t xml:space="preserve"> da </w:t>
      </w:r>
      <w:proofErr w:type="spellStart"/>
      <w:r w:rsidR="00C30485" w:rsidRPr="00130F1E">
        <w:rPr>
          <w:rFonts w:ascii="Cambria" w:hAnsi="Cambria"/>
          <w:sz w:val="28"/>
          <w:szCs w:val="28"/>
        </w:rPr>
        <w:t>Disciplina</w:t>
      </w:r>
      <w:proofErr w:type="spellEnd"/>
      <w:r w:rsidR="00C30485"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="00C30485" w:rsidRPr="00130F1E">
        <w:rPr>
          <w:rFonts w:ascii="Cambria" w:hAnsi="Cambria"/>
          <w:sz w:val="28"/>
          <w:szCs w:val="28"/>
        </w:rPr>
        <w:t>Linguagens</w:t>
      </w:r>
      <w:proofErr w:type="spellEnd"/>
      <w:r w:rsidR="00C30485"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="00C30485" w:rsidRPr="00130F1E">
        <w:rPr>
          <w:rFonts w:ascii="Cambria" w:hAnsi="Cambria"/>
          <w:sz w:val="28"/>
          <w:szCs w:val="28"/>
        </w:rPr>
        <w:t>Programação</w:t>
      </w:r>
      <w:proofErr w:type="spellEnd"/>
      <w:r w:rsidR="00C30485" w:rsidRPr="00130F1E">
        <w:rPr>
          <w:rFonts w:ascii="Cambria" w:hAnsi="Cambria"/>
          <w:sz w:val="28"/>
          <w:szCs w:val="28"/>
        </w:rPr>
        <w:t xml:space="preserve"> (LP2) </w:t>
      </w:r>
      <w:proofErr w:type="spellStart"/>
      <w:r w:rsidR="00C30485">
        <w:rPr>
          <w:rFonts w:ascii="Cambria" w:hAnsi="Cambria"/>
          <w:sz w:val="28"/>
          <w:szCs w:val="28"/>
        </w:rPr>
        <w:t>tem</w:t>
      </w:r>
      <w:proofErr w:type="spellEnd"/>
      <w:r w:rsidR="00C30485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="00C30485">
        <w:rPr>
          <w:rFonts w:ascii="Cambria" w:hAnsi="Cambria"/>
          <w:sz w:val="28"/>
          <w:szCs w:val="28"/>
        </w:rPr>
        <w:t>como</w:t>
      </w:r>
      <w:proofErr w:type="spellEnd"/>
      <w:r w:rsidR="00C30485">
        <w:rPr>
          <w:rFonts w:ascii="Cambria" w:hAnsi="Cambria"/>
          <w:sz w:val="28"/>
          <w:szCs w:val="28"/>
        </w:rPr>
        <w:t xml:space="preserve">  principal</w:t>
      </w:r>
      <w:proofErr w:type="gramEnd"/>
      <w:r w:rsidR="00C30485">
        <w:rPr>
          <w:rFonts w:ascii="Cambria" w:hAnsi="Cambria"/>
          <w:sz w:val="28"/>
          <w:szCs w:val="28"/>
        </w:rPr>
        <w:t xml:space="preserve"> </w:t>
      </w:r>
      <w:proofErr w:type="spellStart"/>
      <w:r w:rsidR="00C30485">
        <w:rPr>
          <w:rFonts w:ascii="Cambria" w:hAnsi="Cambria"/>
          <w:sz w:val="28"/>
          <w:szCs w:val="28"/>
        </w:rPr>
        <w:t>objectivo</w:t>
      </w:r>
      <w:proofErr w:type="spellEnd"/>
      <w:r w:rsidR="00C30485" w:rsidRPr="00130F1E">
        <w:rPr>
          <w:rFonts w:ascii="Cambria" w:hAnsi="Cambria"/>
          <w:sz w:val="28"/>
          <w:szCs w:val="28"/>
        </w:rPr>
        <w:t xml:space="preserve"> a </w:t>
      </w:r>
      <w:proofErr w:type="spellStart"/>
      <w:r w:rsidR="00C30485" w:rsidRPr="00130F1E">
        <w:rPr>
          <w:rFonts w:ascii="Cambria" w:hAnsi="Cambria"/>
          <w:sz w:val="28"/>
          <w:szCs w:val="28"/>
        </w:rPr>
        <w:t>análise</w:t>
      </w:r>
      <w:proofErr w:type="spellEnd"/>
      <w:r w:rsidR="00C30485" w:rsidRPr="00130F1E">
        <w:rPr>
          <w:rFonts w:ascii="Cambria" w:hAnsi="Cambria"/>
          <w:sz w:val="28"/>
          <w:szCs w:val="28"/>
        </w:rPr>
        <w:t xml:space="preserve"> de</w:t>
      </w:r>
      <w:r w:rsidR="00C30485">
        <w:rPr>
          <w:rFonts w:ascii="Cambria" w:hAnsi="Cambria"/>
          <w:sz w:val="28"/>
          <w:szCs w:val="28"/>
        </w:rPr>
        <w:t xml:space="preserve"> um</w:t>
      </w:r>
      <w:r w:rsidR="00C30485"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="00C30485" w:rsidRPr="00130F1E">
        <w:rPr>
          <w:rFonts w:ascii="Cambria" w:hAnsi="Cambria"/>
          <w:sz w:val="28"/>
          <w:szCs w:val="28"/>
        </w:rPr>
        <w:t>problema</w:t>
      </w:r>
      <w:proofErr w:type="spellEnd"/>
      <w:r w:rsidR="00C30485" w:rsidRPr="00130F1E">
        <w:rPr>
          <w:rFonts w:ascii="Cambria" w:hAnsi="Cambria"/>
          <w:sz w:val="28"/>
          <w:szCs w:val="28"/>
        </w:rPr>
        <w:t xml:space="preserve"> rea</w:t>
      </w:r>
      <w:r w:rsidR="00C30485">
        <w:rPr>
          <w:rFonts w:ascii="Cambria" w:hAnsi="Cambria"/>
          <w:sz w:val="28"/>
          <w:szCs w:val="28"/>
        </w:rPr>
        <w:t>l</w:t>
      </w:r>
      <w:r w:rsidR="00C30485" w:rsidRPr="00130F1E">
        <w:rPr>
          <w:rFonts w:ascii="Cambria" w:hAnsi="Cambria"/>
          <w:sz w:val="28"/>
          <w:szCs w:val="28"/>
        </w:rPr>
        <w:t xml:space="preserve"> </w:t>
      </w:r>
      <w:r w:rsidR="00C30485">
        <w:rPr>
          <w:rFonts w:ascii="Cambria" w:hAnsi="Cambria"/>
          <w:sz w:val="28"/>
          <w:szCs w:val="28"/>
        </w:rPr>
        <w:t xml:space="preserve">e a </w:t>
      </w:r>
      <w:proofErr w:type="spellStart"/>
      <w:r w:rsidR="00C30485">
        <w:rPr>
          <w:rFonts w:ascii="Cambria" w:hAnsi="Cambria"/>
          <w:sz w:val="28"/>
          <w:szCs w:val="28"/>
        </w:rPr>
        <w:t>implementação</w:t>
      </w:r>
      <w:proofErr w:type="spellEnd"/>
      <w:r w:rsidR="00C30485">
        <w:rPr>
          <w:rFonts w:ascii="Cambria" w:hAnsi="Cambria"/>
          <w:sz w:val="28"/>
          <w:szCs w:val="28"/>
        </w:rPr>
        <w:t xml:space="preserve"> de </w:t>
      </w:r>
      <w:proofErr w:type="spellStart"/>
      <w:r w:rsidR="00C30485">
        <w:rPr>
          <w:rFonts w:ascii="Cambria" w:hAnsi="Cambria"/>
          <w:sz w:val="28"/>
          <w:szCs w:val="28"/>
        </w:rPr>
        <w:t>uma</w:t>
      </w:r>
      <w:proofErr w:type="spellEnd"/>
      <w:r w:rsidR="00C30485">
        <w:rPr>
          <w:rFonts w:ascii="Cambria" w:hAnsi="Cambria"/>
          <w:sz w:val="28"/>
          <w:szCs w:val="28"/>
        </w:rPr>
        <w:t xml:space="preserve"> </w:t>
      </w:r>
      <w:proofErr w:type="spellStart"/>
      <w:r w:rsidR="00C30485">
        <w:rPr>
          <w:rFonts w:ascii="Cambria" w:hAnsi="Cambria"/>
          <w:sz w:val="28"/>
          <w:szCs w:val="28"/>
        </w:rPr>
        <w:t>solução</w:t>
      </w:r>
      <w:proofErr w:type="spellEnd"/>
      <w:r w:rsidR="00C30485">
        <w:rPr>
          <w:rFonts w:ascii="Cambria" w:hAnsi="Cambria"/>
          <w:sz w:val="28"/>
          <w:szCs w:val="28"/>
        </w:rPr>
        <w:t xml:space="preserve"> </w:t>
      </w:r>
      <w:proofErr w:type="spellStart"/>
      <w:r w:rsidR="00C30485">
        <w:rPr>
          <w:rFonts w:ascii="Cambria" w:hAnsi="Cambria"/>
          <w:sz w:val="28"/>
          <w:szCs w:val="28"/>
        </w:rPr>
        <w:t>recorrendo</w:t>
      </w:r>
      <w:proofErr w:type="spellEnd"/>
      <w:r w:rsidR="00C30485">
        <w:rPr>
          <w:rFonts w:ascii="Cambria" w:hAnsi="Cambria"/>
          <w:sz w:val="28"/>
          <w:szCs w:val="28"/>
        </w:rPr>
        <w:t xml:space="preserve"> á </w:t>
      </w:r>
      <w:r w:rsidR="00C30485"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="00C30485" w:rsidRPr="00130F1E">
        <w:rPr>
          <w:rFonts w:ascii="Cambria" w:hAnsi="Cambria"/>
          <w:sz w:val="28"/>
          <w:szCs w:val="28"/>
        </w:rPr>
        <w:t>aplicação</w:t>
      </w:r>
      <w:proofErr w:type="spellEnd"/>
      <w:r w:rsidR="00C30485" w:rsidRPr="00130F1E">
        <w:rPr>
          <w:rFonts w:ascii="Cambria" w:hAnsi="Cambria"/>
          <w:sz w:val="28"/>
          <w:szCs w:val="28"/>
        </w:rPr>
        <w:t xml:space="preserve"> do POO - </w:t>
      </w:r>
      <w:proofErr w:type="spellStart"/>
      <w:r w:rsidR="00C30485" w:rsidRPr="00130F1E">
        <w:rPr>
          <w:rFonts w:ascii="Cambria" w:hAnsi="Cambria"/>
          <w:sz w:val="28"/>
          <w:szCs w:val="28"/>
        </w:rPr>
        <w:t>Paradigma</w:t>
      </w:r>
      <w:proofErr w:type="spellEnd"/>
      <w:r w:rsidR="00C30485"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="00C30485" w:rsidRPr="00130F1E">
        <w:rPr>
          <w:rFonts w:ascii="Cambria" w:hAnsi="Cambria"/>
          <w:sz w:val="28"/>
          <w:szCs w:val="28"/>
        </w:rPr>
        <w:t>Orientado</w:t>
      </w:r>
      <w:proofErr w:type="spellEnd"/>
      <w:r w:rsidR="00C30485" w:rsidRPr="00130F1E">
        <w:rPr>
          <w:rFonts w:ascii="Cambria" w:hAnsi="Cambria"/>
          <w:sz w:val="28"/>
          <w:szCs w:val="28"/>
        </w:rPr>
        <w:t xml:space="preserve"> a </w:t>
      </w:r>
      <w:proofErr w:type="spellStart"/>
      <w:r w:rsidR="00C30485" w:rsidRPr="00130F1E">
        <w:rPr>
          <w:rFonts w:ascii="Cambria" w:hAnsi="Cambria"/>
          <w:sz w:val="28"/>
          <w:szCs w:val="28"/>
        </w:rPr>
        <w:t>Objetos</w:t>
      </w:r>
      <w:proofErr w:type="spellEnd"/>
      <w:r w:rsidR="00C30485"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="00C30485">
        <w:rPr>
          <w:rFonts w:ascii="Cambria" w:hAnsi="Cambria"/>
          <w:sz w:val="28"/>
          <w:szCs w:val="28"/>
        </w:rPr>
        <w:t>em</w:t>
      </w:r>
      <w:proofErr w:type="spellEnd"/>
      <w:r w:rsidR="00C30485">
        <w:rPr>
          <w:rFonts w:ascii="Cambria" w:hAnsi="Cambria"/>
          <w:sz w:val="28"/>
          <w:szCs w:val="28"/>
        </w:rPr>
        <w:t xml:space="preserve">  </w:t>
      </w:r>
      <w:proofErr w:type="spellStart"/>
      <w:r w:rsidR="00C30485">
        <w:rPr>
          <w:rFonts w:ascii="Cambria" w:hAnsi="Cambria"/>
          <w:sz w:val="28"/>
          <w:szCs w:val="28"/>
        </w:rPr>
        <w:t>linguagem</w:t>
      </w:r>
      <w:proofErr w:type="spellEnd"/>
      <w:r w:rsidR="00C30485">
        <w:rPr>
          <w:rFonts w:ascii="Cambria" w:hAnsi="Cambria"/>
          <w:sz w:val="28"/>
          <w:szCs w:val="28"/>
        </w:rPr>
        <w:t xml:space="preserve"> de </w:t>
      </w:r>
      <w:proofErr w:type="spellStart"/>
      <w:r w:rsidR="00C30485">
        <w:rPr>
          <w:rFonts w:ascii="Cambria" w:hAnsi="Cambria"/>
          <w:sz w:val="28"/>
          <w:szCs w:val="28"/>
        </w:rPr>
        <w:t>programação</w:t>
      </w:r>
      <w:proofErr w:type="spellEnd"/>
      <w:r w:rsidR="00C30485">
        <w:rPr>
          <w:rFonts w:ascii="Cambria" w:hAnsi="Cambria"/>
          <w:sz w:val="28"/>
          <w:szCs w:val="28"/>
        </w:rPr>
        <w:t xml:space="preserve"> C# (C Sharp).</w:t>
      </w:r>
      <w:r w:rsidR="00C30485" w:rsidRPr="00130F1E">
        <w:rPr>
          <w:rFonts w:ascii="Cambria" w:hAnsi="Cambria"/>
          <w:sz w:val="28"/>
          <w:szCs w:val="28"/>
        </w:rPr>
        <w:t xml:space="preserve"> </w:t>
      </w:r>
    </w:p>
    <w:p w14:paraId="34DB1F75" w14:textId="42FFBF31" w:rsidR="00C30485" w:rsidRDefault="00C30485">
      <w:pPr>
        <w:rPr>
          <w:lang w:val="pt-PT"/>
        </w:rPr>
      </w:pPr>
    </w:p>
    <w:p w14:paraId="5CBB085E" w14:textId="77777777" w:rsidR="00C30485" w:rsidRDefault="00C30485">
      <w:pPr>
        <w:rPr>
          <w:lang w:val="pt-PT"/>
        </w:rPr>
      </w:pPr>
    </w:p>
    <w:p w14:paraId="4F6A9441" w14:textId="77777777" w:rsidR="00C30485" w:rsidRDefault="00C30485">
      <w:pPr>
        <w:rPr>
          <w:lang w:val="pt-PT"/>
        </w:rPr>
      </w:pPr>
    </w:p>
    <w:p w14:paraId="11A49384" w14:textId="0E3CD957" w:rsidR="002F46F2" w:rsidRPr="000D7293" w:rsidRDefault="00C46D78">
      <w:pPr>
        <w:rPr>
          <w:lang w:val="pt-PT"/>
        </w:rPr>
      </w:pPr>
      <w:r>
        <w:rPr>
          <w:lang w:val="pt-PT"/>
        </w:rPr>
        <w:t>Ao</w:t>
      </w:r>
      <w:r w:rsidR="002F46F2" w:rsidRPr="000D7293">
        <w:rPr>
          <w:lang w:val="pt-PT"/>
        </w:rPr>
        <w:t xml:space="preserve"> iniciar um novo capítulo, </w:t>
      </w:r>
      <w:r>
        <w:rPr>
          <w:lang w:val="pt-PT"/>
        </w:rPr>
        <w:t>deve ser inserida</w:t>
      </w:r>
      <w:r w:rsidR="002F46F2" w:rsidRPr="000D7293">
        <w:rPr>
          <w:lang w:val="pt-PT"/>
        </w:rPr>
        <w:t xml:space="preserve"> uma quebra de secção “página ímpar”.</w:t>
      </w:r>
      <w:r>
        <w:rPr>
          <w:lang w:val="pt-PT"/>
        </w:rPr>
        <w:t>&gt;</w:t>
      </w:r>
    </w:p>
    <w:p w14:paraId="61548115" w14:textId="032F87AC" w:rsidR="000D7293" w:rsidRDefault="000D7293">
      <w:pPr>
        <w:rPr>
          <w:lang w:val="pt-PT"/>
        </w:rPr>
      </w:pPr>
      <w:r w:rsidRPr="000D7293">
        <w:rPr>
          <w:lang w:val="pt-PT"/>
        </w:rPr>
        <w:t>Um capítulo pode incluir 2 ou mais subcapítulos.</w:t>
      </w:r>
      <w:r w:rsidR="00C46D78">
        <w:rPr>
          <w:lang w:val="pt-PT"/>
        </w:rPr>
        <w:t>&gt;</w:t>
      </w:r>
    </w:p>
    <w:p w14:paraId="74978582" w14:textId="77777777" w:rsidR="003D1248" w:rsidRDefault="003D1248">
      <w:pPr>
        <w:rPr>
          <w:lang w:val="pt-PT"/>
        </w:rPr>
      </w:pPr>
    </w:p>
    <w:p w14:paraId="73E9CB27" w14:textId="77777777" w:rsidR="003D1248" w:rsidRPr="000D7293" w:rsidRDefault="003D1248">
      <w:pPr>
        <w:rPr>
          <w:lang w:val="pt-PT"/>
        </w:rPr>
      </w:pPr>
    </w:p>
    <w:p w14:paraId="71BBF815" w14:textId="3FEA33AD" w:rsidR="002F46F2" w:rsidRPr="000D7293" w:rsidRDefault="002F46F2" w:rsidP="000D7293">
      <w:pPr>
        <w:pStyle w:val="Ttulo2"/>
        <w:spacing w:before="840" w:after="360"/>
        <w:ind w:left="578" w:hanging="578"/>
        <w:rPr>
          <w:lang w:val="pt-PT"/>
        </w:rPr>
      </w:pPr>
      <w:bookmarkStart w:id="2" w:name="_Toc194486536"/>
      <w:bookmarkStart w:id="3" w:name="_Toc285453403"/>
      <w:r w:rsidRPr="000D7293">
        <w:rPr>
          <w:lang w:val="pt-PT"/>
        </w:rPr>
        <w:t xml:space="preserve">&lt;Nome do </w:t>
      </w:r>
      <w:r w:rsidR="00835CF6" w:rsidRPr="000D7293">
        <w:rPr>
          <w:lang w:val="pt-PT"/>
        </w:rPr>
        <w:t>Subcapítulo</w:t>
      </w:r>
      <w:r w:rsidRPr="000D7293">
        <w:rPr>
          <w:lang w:val="pt-PT"/>
        </w:rPr>
        <w:t>&gt;</w:t>
      </w:r>
      <w:bookmarkEnd w:id="2"/>
      <w:bookmarkEnd w:id="3"/>
    </w:p>
    <w:p w14:paraId="38DCB294" w14:textId="55184D83" w:rsidR="000D7293" w:rsidRDefault="00835CF6" w:rsidP="000D7293">
      <w:pPr>
        <w:pStyle w:val="Corpodetexto"/>
        <w:rPr>
          <w:lang w:val="pt-PT"/>
        </w:rPr>
      </w:pPr>
      <w:r>
        <w:rPr>
          <w:lang w:val="pt-PT"/>
        </w:rPr>
        <w:t>&lt;</w:t>
      </w:r>
      <w:r w:rsidR="00C46D78">
        <w:rPr>
          <w:lang w:val="pt-PT"/>
        </w:rPr>
        <w:t>Por sua vez um, subcapítulo poderá ser divido</w:t>
      </w:r>
      <w:r w:rsidR="00A03F3D">
        <w:rPr>
          <w:lang w:val="pt-PT"/>
        </w:rPr>
        <w:t>.&gt;</w:t>
      </w:r>
    </w:p>
    <w:p w14:paraId="59EC8ACF" w14:textId="77777777" w:rsidR="003D1248" w:rsidRDefault="003D1248" w:rsidP="000D7293">
      <w:pPr>
        <w:pStyle w:val="Corpodetexto"/>
        <w:rPr>
          <w:lang w:val="pt-PT"/>
        </w:rPr>
      </w:pPr>
    </w:p>
    <w:p w14:paraId="62960AC7" w14:textId="77777777" w:rsidR="003D1248" w:rsidRDefault="003D1248" w:rsidP="000D7293">
      <w:pPr>
        <w:pStyle w:val="Corpodetexto"/>
        <w:rPr>
          <w:lang w:val="pt-PT"/>
        </w:rPr>
      </w:pPr>
    </w:p>
    <w:p w14:paraId="31285D7E" w14:textId="77777777" w:rsidR="003D1248" w:rsidRPr="000D7293" w:rsidRDefault="003D1248" w:rsidP="000D7293">
      <w:pPr>
        <w:pStyle w:val="Corpodetexto"/>
        <w:rPr>
          <w:lang w:val="pt-PT"/>
        </w:rPr>
      </w:pPr>
    </w:p>
    <w:p w14:paraId="7DC1BECA" w14:textId="58778034" w:rsidR="002F46F2" w:rsidRPr="003D1248" w:rsidRDefault="00A03F3D" w:rsidP="003D1248">
      <w:pPr>
        <w:pStyle w:val="Ttulo3"/>
      </w:pPr>
      <w:bookmarkStart w:id="4" w:name="_Toc194486537"/>
      <w:bookmarkStart w:id="5" w:name="_Toc285453404"/>
      <w:r w:rsidRPr="003D1248">
        <w:t>&lt;Nome do ponto</w:t>
      </w:r>
      <w:r w:rsidR="002F46F2" w:rsidRPr="003D1248">
        <w:t>&gt;</w:t>
      </w:r>
      <w:bookmarkEnd w:id="4"/>
      <w:bookmarkEnd w:id="5"/>
    </w:p>
    <w:p w14:paraId="5B4CA673" w14:textId="596FCA00" w:rsidR="0081438E" w:rsidRDefault="00A03F3D" w:rsidP="0081438E">
      <w:pPr>
        <w:pStyle w:val="Corpodetexto"/>
      </w:pPr>
      <w:r>
        <w:t>&lt;</w:t>
      </w:r>
      <w:proofErr w:type="spellStart"/>
      <w:r>
        <w:t>Texto</w:t>
      </w:r>
      <w:proofErr w:type="spellEnd"/>
      <w:r>
        <w:t>&gt;</w:t>
      </w:r>
    </w:p>
    <w:p w14:paraId="32AF727F" w14:textId="77777777" w:rsidR="003D1248" w:rsidRDefault="003D1248" w:rsidP="0081438E">
      <w:pPr>
        <w:pStyle w:val="Corpodetexto"/>
      </w:pPr>
    </w:p>
    <w:p w14:paraId="0FC84D67" w14:textId="77777777" w:rsidR="003D1248" w:rsidRDefault="003D1248" w:rsidP="0081438E">
      <w:pPr>
        <w:pStyle w:val="Corpodetexto"/>
      </w:pPr>
    </w:p>
    <w:p w14:paraId="124E250A" w14:textId="77777777" w:rsidR="003D1248" w:rsidRDefault="003D1248" w:rsidP="0081438E">
      <w:pPr>
        <w:pStyle w:val="Corpodetexto"/>
      </w:pPr>
    </w:p>
    <w:p w14:paraId="6B238BFB" w14:textId="77777777" w:rsidR="003D1248" w:rsidRDefault="003D1248" w:rsidP="0081438E">
      <w:pPr>
        <w:pStyle w:val="Corpodetexto"/>
      </w:pPr>
    </w:p>
    <w:p w14:paraId="4DBDFCEA" w14:textId="77777777" w:rsidR="003D1248" w:rsidRDefault="003D1248" w:rsidP="0081438E">
      <w:pPr>
        <w:pStyle w:val="Corpodetexto"/>
      </w:pPr>
    </w:p>
    <w:p w14:paraId="0C9C8A08" w14:textId="77777777" w:rsidR="003D1248" w:rsidRDefault="003D1248" w:rsidP="0081438E">
      <w:pPr>
        <w:pStyle w:val="Corpodetexto"/>
      </w:pPr>
    </w:p>
    <w:p w14:paraId="6C681365" w14:textId="77777777" w:rsidR="003D1248" w:rsidRDefault="003D1248" w:rsidP="0081438E">
      <w:pPr>
        <w:pStyle w:val="Corpodetexto"/>
      </w:pPr>
    </w:p>
    <w:p w14:paraId="6C259503" w14:textId="77777777" w:rsidR="003D1248" w:rsidRDefault="003D1248" w:rsidP="0081438E">
      <w:pPr>
        <w:pStyle w:val="Corpodetexto"/>
      </w:pPr>
    </w:p>
    <w:p w14:paraId="78D27F9C" w14:textId="77777777" w:rsidR="003D1248" w:rsidRDefault="003D1248" w:rsidP="0081438E">
      <w:pPr>
        <w:pStyle w:val="Corpodetexto"/>
      </w:pPr>
    </w:p>
    <w:p w14:paraId="54BDCEDB" w14:textId="0C815A3F" w:rsidR="0081438E" w:rsidRDefault="00A03F3D" w:rsidP="003D1248">
      <w:pPr>
        <w:pStyle w:val="Ttulo3"/>
      </w:pPr>
      <w:bookmarkStart w:id="6" w:name="_Toc285453405"/>
      <w:r>
        <w:t>&lt;Nome do ponto</w:t>
      </w:r>
      <w:r w:rsidR="0081438E" w:rsidRPr="000D7293">
        <w:t>&gt;</w:t>
      </w:r>
      <w:bookmarkEnd w:id="6"/>
    </w:p>
    <w:p w14:paraId="4CE744EF" w14:textId="77777777" w:rsidR="00A03F3D" w:rsidRDefault="00A03F3D" w:rsidP="00A03F3D">
      <w:pPr>
        <w:pStyle w:val="Corpodetexto"/>
      </w:pPr>
      <w:r>
        <w:t>&lt;</w:t>
      </w:r>
      <w:proofErr w:type="spellStart"/>
      <w:r>
        <w:t>Texto</w:t>
      </w:r>
      <w:proofErr w:type="spellEnd"/>
      <w:r>
        <w:t>&gt;</w:t>
      </w:r>
    </w:p>
    <w:p w14:paraId="55FEE071" w14:textId="77777777" w:rsidR="003D1248" w:rsidRDefault="003D1248" w:rsidP="00A03F3D">
      <w:pPr>
        <w:pStyle w:val="Corpodetexto"/>
      </w:pPr>
    </w:p>
    <w:p w14:paraId="3E7676B0" w14:textId="77777777" w:rsidR="003D1248" w:rsidRDefault="003D1248" w:rsidP="00A03F3D">
      <w:pPr>
        <w:pStyle w:val="Corpodetexto"/>
      </w:pPr>
    </w:p>
    <w:p w14:paraId="00F4152F" w14:textId="77777777" w:rsidR="003D1248" w:rsidRDefault="003D1248" w:rsidP="00A03F3D">
      <w:pPr>
        <w:pStyle w:val="Corpodetexto"/>
      </w:pPr>
    </w:p>
    <w:p w14:paraId="2EDD57D5" w14:textId="77777777" w:rsidR="003D1248" w:rsidRDefault="003D1248" w:rsidP="00A03F3D">
      <w:pPr>
        <w:pStyle w:val="Corpodetexto"/>
      </w:pPr>
    </w:p>
    <w:p w14:paraId="7C7F6336" w14:textId="77777777" w:rsidR="003D1248" w:rsidRDefault="003D1248" w:rsidP="00A03F3D">
      <w:pPr>
        <w:pStyle w:val="Corpodetexto"/>
      </w:pPr>
    </w:p>
    <w:p w14:paraId="2DF54284" w14:textId="77777777" w:rsidR="003D1248" w:rsidRDefault="003D1248" w:rsidP="00A03F3D">
      <w:pPr>
        <w:pStyle w:val="Corpodetexto"/>
      </w:pPr>
    </w:p>
    <w:p w14:paraId="35059846" w14:textId="1556E72B" w:rsidR="003D1248" w:rsidRDefault="003D1248" w:rsidP="00A03F3D">
      <w:pPr>
        <w:pStyle w:val="Corpodetexto"/>
      </w:pPr>
    </w:p>
    <w:p w14:paraId="41EF14D1" w14:textId="0BFE789C" w:rsidR="001950D3" w:rsidRDefault="001950D3" w:rsidP="00A03F3D">
      <w:pPr>
        <w:pStyle w:val="Corpodetexto"/>
      </w:pPr>
    </w:p>
    <w:p w14:paraId="3C65B49D" w14:textId="12A8AF42" w:rsidR="001950D3" w:rsidRDefault="001950D3" w:rsidP="00A03F3D">
      <w:pPr>
        <w:pStyle w:val="Corpodetexto"/>
      </w:pPr>
    </w:p>
    <w:p w14:paraId="6C58346A" w14:textId="79553AB4" w:rsidR="001950D3" w:rsidRDefault="001950D3" w:rsidP="00A03F3D">
      <w:pPr>
        <w:pStyle w:val="Corpodetexto"/>
      </w:pPr>
    </w:p>
    <w:p w14:paraId="55B9F15E" w14:textId="7616F87D" w:rsidR="001950D3" w:rsidRDefault="001950D3" w:rsidP="00A03F3D">
      <w:pPr>
        <w:pStyle w:val="Corpodetexto"/>
      </w:pPr>
    </w:p>
    <w:p w14:paraId="6A47CAD8" w14:textId="27FA31BA" w:rsidR="001950D3" w:rsidRDefault="001950D3" w:rsidP="00A03F3D">
      <w:pPr>
        <w:pStyle w:val="Corpodetexto"/>
      </w:pPr>
    </w:p>
    <w:p w14:paraId="44526F1B" w14:textId="57A17497" w:rsidR="001950D3" w:rsidRDefault="001950D3" w:rsidP="00A03F3D">
      <w:pPr>
        <w:pStyle w:val="Corpodetexto"/>
      </w:pPr>
    </w:p>
    <w:p w14:paraId="6802A5A9" w14:textId="41A487EF" w:rsidR="001950D3" w:rsidRDefault="001950D3" w:rsidP="00A03F3D">
      <w:pPr>
        <w:pStyle w:val="Corpodetexto"/>
      </w:pPr>
    </w:p>
    <w:p w14:paraId="5FFFB955" w14:textId="50D1F201" w:rsidR="001950D3" w:rsidRDefault="001950D3" w:rsidP="00A03F3D">
      <w:pPr>
        <w:pStyle w:val="Corpodetexto"/>
      </w:pPr>
    </w:p>
    <w:p w14:paraId="213DFD63" w14:textId="2087A287" w:rsidR="001950D3" w:rsidRDefault="001950D3" w:rsidP="00A03F3D">
      <w:pPr>
        <w:pStyle w:val="Corpodetexto"/>
      </w:pPr>
    </w:p>
    <w:p w14:paraId="0E72CD9E" w14:textId="2CF75BFD" w:rsidR="001950D3" w:rsidRDefault="001950D3" w:rsidP="00A03F3D">
      <w:pPr>
        <w:pStyle w:val="Corpodetexto"/>
      </w:pPr>
    </w:p>
    <w:p w14:paraId="2890BB60" w14:textId="74E59A16" w:rsidR="001950D3" w:rsidRDefault="001950D3" w:rsidP="00A03F3D">
      <w:pPr>
        <w:pStyle w:val="Corpodetexto"/>
      </w:pPr>
    </w:p>
    <w:p w14:paraId="27552253" w14:textId="72066109" w:rsidR="001950D3" w:rsidRDefault="001950D3" w:rsidP="00A03F3D">
      <w:pPr>
        <w:pStyle w:val="Corpodetexto"/>
      </w:pPr>
    </w:p>
    <w:p w14:paraId="79C58E74" w14:textId="77777777" w:rsidR="001950D3" w:rsidRDefault="001950D3" w:rsidP="00A03F3D">
      <w:pPr>
        <w:pStyle w:val="Corpodetexto"/>
      </w:pPr>
    </w:p>
    <w:p w14:paraId="131A5773" w14:textId="03EF67A7" w:rsidR="00835CF6" w:rsidRPr="000D7293" w:rsidRDefault="00835CF6" w:rsidP="00835CF6">
      <w:pPr>
        <w:pStyle w:val="Ttulo2"/>
        <w:rPr>
          <w:lang w:val="pt-PT"/>
        </w:rPr>
      </w:pPr>
      <w:bookmarkStart w:id="7" w:name="_Toc194486538"/>
      <w:bookmarkStart w:id="8" w:name="_Toc285453406"/>
      <w:r w:rsidRPr="000D7293">
        <w:rPr>
          <w:lang w:val="pt-PT"/>
        </w:rPr>
        <w:t xml:space="preserve">&lt;Nome do </w:t>
      </w:r>
      <w:r w:rsidR="0081438E" w:rsidRPr="000D7293">
        <w:rPr>
          <w:lang w:val="pt-PT"/>
        </w:rPr>
        <w:t>Subcapítulo</w:t>
      </w:r>
      <w:r w:rsidRPr="000D7293">
        <w:rPr>
          <w:lang w:val="pt-PT"/>
        </w:rPr>
        <w:t>&gt;</w:t>
      </w:r>
      <w:bookmarkEnd w:id="7"/>
      <w:bookmarkEnd w:id="8"/>
    </w:p>
    <w:p w14:paraId="003316E7" w14:textId="70D7B3A3" w:rsidR="00835CF6" w:rsidRDefault="00A03F3D">
      <w:pPr>
        <w:rPr>
          <w:lang w:val="pt-PT"/>
        </w:rPr>
      </w:pPr>
      <w:r>
        <w:rPr>
          <w:lang w:val="pt-PT"/>
        </w:rPr>
        <w:t>&lt;Ao longo do texto, podem ser inseridas tabelas e imagens. É necessário ter em atenção a consistência da formatação e a inclusão de uma legenda:</w:t>
      </w:r>
    </w:p>
    <w:p w14:paraId="48E769EE" w14:textId="0F3B68EC" w:rsidR="00A03F3D" w:rsidRDefault="00A03F3D" w:rsidP="00A03F3D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Nas tabelas, a legenda é colocada em cima</w:t>
      </w:r>
    </w:p>
    <w:p w14:paraId="3D3401F2" w14:textId="425DD930" w:rsidR="00A03F3D" w:rsidRPr="00A03F3D" w:rsidRDefault="00A03F3D" w:rsidP="00A03F3D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Nas figuras, a legenda é colocada por baixo</w:t>
      </w:r>
    </w:p>
    <w:p w14:paraId="7E0AAD9B" w14:textId="77777777" w:rsidR="00835CF6" w:rsidRDefault="00835CF6" w:rsidP="00835CF6">
      <w:pPr>
        <w:pStyle w:val="Corpodetexto"/>
        <w:rPr>
          <w:lang w:val="pt-PT"/>
        </w:rPr>
      </w:pPr>
    </w:p>
    <w:p w14:paraId="6DDFCE5D" w14:textId="77777777" w:rsidR="00835CF6" w:rsidRPr="000D7293" w:rsidRDefault="00835CF6" w:rsidP="00835CF6">
      <w:pPr>
        <w:pStyle w:val="Corpodetexto"/>
        <w:rPr>
          <w:lang w:val="pt-PT"/>
        </w:rPr>
      </w:pPr>
    </w:p>
    <w:p w14:paraId="7AB30D37" w14:textId="59D1BEF7" w:rsidR="00835CF6" w:rsidRPr="00435407" w:rsidRDefault="00A03F3D" w:rsidP="00435407">
      <w:pPr>
        <w:pStyle w:val="Legenda"/>
      </w:pPr>
      <w:bookmarkStart w:id="9" w:name="_Toc41659057"/>
      <w:bookmarkStart w:id="10" w:name="_Toc285452524"/>
      <w:r w:rsidRPr="00435407">
        <w:t xml:space="preserve">Tabela </w:t>
      </w:r>
      <w:r w:rsidR="00E604C6">
        <w:fldChar w:fldCharType="begin"/>
      </w:r>
      <w:r w:rsidR="00E604C6">
        <w:instrText xml:space="preserve"> SEQ Tabela \* ARABIC </w:instrText>
      </w:r>
      <w:r w:rsidR="00E604C6">
        <w:fldChar w:fldCharType="separate"/>
      </w:r>
      <w:r w:rsidR="00435407">
        <w:rPr>
          <w:noProof/>
        </w:rPr>
        <w:t>1</w:t>
      </w:r>
      <w:r w:rsidR="00E604C6">
        <w:rPr>
          <w:noProof/>
        </w:rPr>
        <w:fldChar w:fldCharType="end"/>
      </w:r>
      <w:r w:rsidRPr="00435407">
        <w:t xml:space="preserve">: </w:t>
      </w:r>
      <w:bookmarkEnd w:id="9"/>
      <w:r w:rsidR="006A0F1E">
        <w:t>&lt;</w:t>
      </w:r>
      <w:r w:rsidRPr="00435407">
        <w:t>Descrição da tabela</w:t>
      </w:r>
      <w:bookmarkEnd w:id="10"/>
      <w:r w:rsidR="006A0F1E">
        <w:t>&gt;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7"/>
        <w:gridCol w:w="1615"/>
        <w:gridCol w:w="1616"/>
        <w:gridCol w:w="1617"/>
        <w:gridCol w:w="1619"/>
      </w:tblGrid>
      <w:tr w:rsidR="00835CF6" w:rsidRPr="000D7293" w14:paraId="1A716D58" w14:textId="77777777" w:rsidTr="00835CF6">
        <w:tc>
          <w:tcPr>
            <w:tcW w:w="2517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8CCE4"/>
          </w:tcPr>
          <w:p w14:paraId="420EE533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8CCE4"/>
          </w:tcPr>
          <w:p w14:paraId="507BB6DC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8CCE4"/>
          </w:tcPr>
          <w:p w14:paraId="3522EDE4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8CCE4"/>
          </w:tcPr>
          <w:p w14:paraId="180D00BF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B8CCE4"/>
          </w:tcPr>
          <w:p w14:paraId="45E26CB6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835CF6" w:rsidRPr="000D7293" w14:paraId="68B33701" w14:textId="77777777" w:rsidTr="00835CF6">
        <w:tc>
          <w:tcPr>
            <w:tcW w:w="251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7C79AD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97E0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1E6E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2253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6A08A51D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835CF6" w:rsidRPr="000D7293" w14:paraId="26B8F8DF" w14:textId="77777777" w:rsidTr="00835CF6">
        <w:tc>
          <w:tcPr>
            <w:tcW w:w="2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09AA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929A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0199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AE7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C6E1B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835CF6" w:rsidRPr="000D7293" w14:paraId="0D3217B3" w14:textId="77777777" w:rsidTr="00835CF6">
        <w:tc>
          <w:tcPr>
            <w:tcW w:w="2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4E8B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E191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64EB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8522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B2332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835CF6" w:rsidRPr="000D7293" w14:paraId="7ED36142" w14:textId="77777777" w:rsidTr="00835CF6">
        <w:tc>
          <w:tcPr>
            <w:tcW w:w="2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C08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0CFA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A625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8C52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BCE615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</w:tbl>
    <w:p w14:paraId="0E471292" w14:textId="77777777" w:rsidR="00835CF6" w:rsidRDefault="00835CF6" w:rsidP="00835CF6">
      <w:pPr>
        <w:rPr>
          <w:lang w:val="pt-PT"/>
        </w:rPr>
      </w:pPr>
    </w:p>
    <w:p w14:paraId="3E0E1C58" w14:textId="77777777" w:rsidR="003D1248" w:rsidRDefault="003D1248" w:rsidP="00835CF6">
      <w:pPr>
        <w:rPr>
          <w:lang w:val="pt-PT"/>
        </w:rPr>
      </w:pPr>
    </w:p>
    <w:p w14:paraId="3E6238A8" w14:textId="77777777" w:rsidR="003D1248" w:rsidRDefault="003D1248" w:rsidP="00835CF6">
      <w:pPr>
        <w:rPr>
          <w:lang w:val="pt-PT"/>
        </w:rPr>
      </w:pPr>
    </w:p>
    <w:p w14:paraId="592452F5" w14:textId="77777777" w:rsidR="003D1248" w:rsidRDefault="003D1248" w:rsidP="00835CF6">
      <w:pPr>
        <w:rPr>
          <w:lang w:val="pt-PT"/>
        </w:rPr>
      </w:pPr>
    </w:p>
    <w:p w14:paraId="618F573F" w14:textId="77777777" w:rsidR="003D1248" w:rsidRDefault="003D1248" w:rsidP="00835CF6">
      <w:pPr>
        <w:rPr>
          <w:lang w:val="pt-PT"/>
        </w:rPr>
      </w:pPr>
    </w:p>
    <w:p w14:paraId="5312E859" w14:textId="77777777" w:rsidR="003D1248" w:rsidRPr="000D7293" w:rsidRDefault="003D1248" w:rsidP="00835CF6">
      <w:pPr>
        <w:rPr>
          <w:lang w:val="pt-PT"/>
        </w:rPr>
      </w:pPr>
    </w:p>
    <w:p w14:paraId="36DBE750" w14:textId="25DEF55B" w:rsidR="00835CF6" w:rsidRDefault="00435407" w:rsidP="00835CF6">
      <w:pPr>
        <w:rPr>
          <w:lang w:val="pt-PT"/>
        </w:rPr>
      </w:pPr>
      <w:r>
        <w:rPr>
          <w:lang w:val="pt-PT"/>
        </w:rPr>
        <w:t>&lt; As figuras devem ser colocadas em linha com o texto&gt;</w:t>
      </w:r>
    </w:p>
    <w:p w14:paraId="1B48DCDE" w14:textId="77777777" w:rsidR="00835CF6" w:rsidRDefault="00835CF6" w:rsidP="00835CF6">
      <w:pPr>
        <w:rPr>
          <w:lang w:val="pt-PT"/>
        </w:rPr>
      </w:pPr>
    </w:p>
    <w:p w14:paraId="554E041E" w14:textId="47A91F2E" w:rsidR="00835CF6" w:rsidRPr="000D7293" w:rsidRDefault="0081438E" w:rsidP="00EF135F">
      <w:pPr>
        <w:jc w:val="center"/>
        <w:rPr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3E1DF590" wp14:editId="1E626497">
            <wp:extent cx="2514600" cy="781050"/>
            <wp:effectExtent l="0" t="0" r="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33164F" w14:textId="650F78E2" w:rsidR="00835CF6" w:rsidRPr="00A03F3D" w:rsidRDefault="00A03F3D" w:rsidP="00435407">
      <w:pPr>
        <w:pStyle w:val="Legenda"/>
      </w:pPr>
      <w:bookmarkStart w:id="11" w:name="_Toc285452537"/>
      <w:r w:rsidRPr="00A03F3D">
        <w:t xml:space="preserve">Figura </w:t>
      </w:r>
      <w:r w:rsidR="00E604C6">
        <w:fldChar w:fldCharType="begin"/>
      </w:r>
      <w:r w:rsidR="00E604C6">
        <w:instrText xml:space="preserve"> SEQ Figura \* ARABIC </w:instrText>
      </w:r>
      <w:r w:rsidR="00E604C6">
        <w:fldChar w:fldCharType="separate"/>
      </w:r>
      <w:r w:rsidRPr="00A03F3D">
        <w:rPr>
          <w:noProof/>
        </w:rPr>
        <w:t>1</w:t>
      </w:r>
      <w:r w:rsidR="00E604C6">
        <w:rPr>
          <w:noProof/>
        </w:rPr>
        <w:fldChar w:fldCharType="end"/>
      </w:r>
      <w:r w:rsidRPr="00A03F3D">
        <w:t xml:space="preserve">: </w:t>
      </w:r>
      <w:r w:rsidR="00435407">
        <w:t>Logo da escola de tecnologia</w:t>
      </w:r>
      <w:bookmarkEnd w:id="11"/>
    </w:p>
    <w:p w14:paraId="3FB9AF13" w14:textId="77777777" w:rsidR="0081438E" w:rsidRDefault="0081438E" w:rsidP="00835CF6">
      <w:pPr>
        <w:pStyle w:val="Corpodetexto"/>
        <w:rPr>
          <w:lang w:val="pt-PT"/>
        </w:rPr>
      </w:pPr>
    </w:p>
    <w:p w14:paraId="517E4AE9" w14:textId="0604B291" w:rsidR="0081438E" w:rsidRPr="00835CF6" w:rsidRDefault="00435407" w:rsidP="00835CF6">
      <w:pPr>
        <w:pStyle w:val="Corpodetexto"/>
        <w:rPr>
          <w:lang w:val="pt-PT"/>
        </w:rPr>
      </w:pPr>
      <w:r>
        <w:rPr>
          <w:lang w:val="pt-PT"/>
        </w:rPr>
        <w:t>&lt;Ou inseridas dentro de uma tabela com os bordos invisíveis. Para ver os bordos da tabela na edição do documento, formatar a tabela com as li</w:t>
      </w:r>
      <w:r w:rsidR="006A0F1E">
        <w:rPr>
          <w:lang w:val="pt-PT"/>
        </w:rPr>
        <w:t>nhas da grelha (</w:t>
      </w:r>
      <w:proofErr w:type="spellStart"/>
      <w:r w:rsidR="006A0F1E">
        <w:rPr>
          <w:lang w:val="pt-PT"/>
        </w:rPr>
        <w:t>gridlines</w:t>
      </w:r>
      <w:proofErr w:type="spellEnd"/>
      <w:r w:rsidR="006A0F1E">
        <w:rPr>
          <w:lang w:val="pt-PT"/>
        </w:rPr>
        <w:t>) ativ</w:t>
      </w:r>
      <w:r>
        <w:rPr>
          <w:lang w:val="pt-PT"/>
        </w:rPr>
        <w:t>as/visíveis.&gt;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77"/>
      </w:tblGrid>
      <w:tr w:rsidR="00835CF6" w:rsidRPr="000D7293" w14:paraId="4643396D" w14:textId="77777777" w:rsidTr="00835CF6">
        <w:tc>
          <w:tcPr>
            <w:tcW w:w="8877" w:type="dxa"/>
          </w:tcPr>
          <w:p w14:paraId="22EBAC71" w14:textId="4E934C84" w:rsidR="00835CF6" w:rsidRPr="000D7293" w:rsidRDefault="00835CF6" w:rsidP="00835CF6">
            <w:pPr>
              <w:jc w:val="center"/>
              <w:rPr>
                <w:b/>
                <w:lang w:val="pt-PT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1E958839" wp14:editId="10169D0A">
                  <wp:extent cx="5106035" cy="1592580"/>
                  <wp:effectExtent l="0" t="0" r="0" b="7620"/>
                  <wp:docPr id="2" name="Picture 1" descr="esultado de imagem para ip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ultado de imagem para ip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035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CF6" w:rsidRPr="000D7293" w14:paraId="1C88AE9F" w14:textId="77777777" w:rsidTr="00835CF6">
        <w:tc>
          <w:tcPr>
            <w:tcW w:w="8877" w:type="dxa"/>
          </w:tcPr>
          <w:p w14:paraId="1BFEE44A" w14:textId="7D482AB6" w:rsidR="00835CF6" w:rsidRPr="000D7293" w:rsidRDefault="00435407" w:rsidP="00435407">
            <w:pPr>
              <w:pStyle w:val="Legenda"/>
            </w:pPr>
            <w:bookmarkStart w:id="12" w:name="_Toc285452525"/>
            <w:r>
              <w:t xml:space="preserve">Tabela </w:t>
            </w:r>
            <w:r w:rsidR="00E604C6">
              <w:fldChar w:fldCharType="begin"/>
            </w:r>
            <w:r w:rsidR="00E604C6">
              <w:instrText xml:space="preserve"> SEQ Tabela \* ARABIC </w:instrText>
            </w:r>
            <w:r w:rsidR="00E604C6">
              <w:fldChar w:fldCharType="separate"/>
            </w:r>
            <w:r>
              <w:rPr>
                <w:noProof/>
              </w:rPr>
              <w:t>2</w:t>
            </w:r>
            <w:r w:rsidR="00E604C6">
              <w:rPr>
                <w:noProof/>
              </w:rPr>
              <w:fldChar w:fldCharType="end"/>
            </w:r>
            <w:r>
              <w:t>: Imagem do DGL</w:t>
            </w:r>
            <w:bookmarkEnd w:id="12"/>
          </w:p>
        </w:tc>
      </w:tr>
    </w:tbl>
    <w:p w14:paraId="4302516B" w14:textId="77777777" w:rsidR="00835CF6" w:rsidRDefault="00835CF6">
      <w:pPr>
        <w:rPr>
          <w:lang w:val="pt-PT"/>
        </w:rPr>
      </w:pPr>
    </w:p>
    <w:p w14:paraId="4AFA43DF" w14:textId="77777777" w:rsidR="00835CF6" w:rsidRPr="000D7293" w:rsidRDefault="00835CF6">
      <w:pPr>
        <w:rPr>
          <w:lang w:val="pt-PT"/>
        </w:rPr>
      </w:pPr>
    </w:p>
    <w:p w14:paraId="2171183C" w14:textId="77777777" w:rsidR="002F46F2" w:rsidRPr="000D7293" w:rsidRDefault="002F46F2">
      <w:pPr>
        <w:rPr>
          <w:lang w:val="pt-PT"/>
        </w:rPr>
      </w:pPr>
    </w:p>
    <w:p w14:paraId="0ABB672E" w14:textId="77777777" w:rsidR="002F46F2" w:rsidRPr="000D7293" w:rsidRDefault="002F46F2">
      <w:pPr>
        <w:rPr>
          <w:lang w:val="pt-PT"/>
        </w:rPr>
        <w:sectPr w:rsidR="002F46F2" w:rsidRPr="000D7293" w:rsidSect="003D124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5271F7B9" w14:textId="10A0D1C0" w:rsidR="002F46F2" w:rsidRPr="000D7293" w:rsidRDefault="006A0F1E" w:rsidP="00C46D78">
      <w:pPr>
        <w:pStyle w:val="Ttulo1"/>
      </w:pPr>
      <w:bookmarkStart w:id="13" w:name="_Toc194486539"/>
      <w:bookmarkStart w:id="14" w:name="_Toc285453407"/>
      <w:r>
        <w:lastRenderedPageBreak/>
        <w:t>&lt;Nome do Capítulo</w:t>
      </w:r>
      <w:r w:rsidR="002F46F2" w:rsidRPr="000D7293">
        <w:t>&gt;</w:t>
      </w:r>
      <w:bookmarkEnd w:id="13"/>
      <w:bookmarkEnd w:id="14"/>
    </w:p>
    <w:p w14:paraId="43355E96" w14:textId="77777777" w:rsidR="00E604C6" w:rsidRDefault="00C46D78" w:rsidP="00C46D78">
      <w:pPr>
        <w:rPr>
          <w:lang w:val="pt-PT"/>
        </w:rPr>
      </w:pPr>
      <w:r>
        <w:rPr>
          <w:lang w:val="pt-PT"/>
        </w:rPr>
        <w:t>&lt;Não esquecer: ao</w:t>
      </w:r>
      <w:r w:rsidRPr="000D7293">
        <w:rPr>
          <w:lang w:val="pt-PT"/>
        </w:rPr>
        <w:t xml:space="preserve"> iniciar um novo capítulo, </w:t>
      </w:r>
      <w:r>
        <w:rPr>
          <w:lang w:val="pt-PT"/>
        </w:rPr>
        <w:t>deve ser inserida</w:t>
      </w:r>
      <w:r w:rsidRPr="000D7293">
        <w:rPr>
          <w:lang w:val="pt-PT"/>
        </w:rPr>
        <w:t xml:space="preserve"> uma quebra de secção “página ímpar”.</w:t>
      </w:r>
    </w:p>
    <w:p w14:paraId="04AAE9EC" w14:textId="77777777" w:rsidR="00E604C6" w:rsidRDefault="00E604C6" w:rsidP="00C46D78">
      <w:pPr>
        <w:rPr>
          <w:lang w:val="pt-PT"/>
        </w:rPr>
      </w:pPr>
    </w:p>
    <w:p w14:paraId="002E8B40" w14:textId="012E9351" w:rsidR="00C46D78" w:rsidRPr="000D7293" w:rsidRDefault="00E604C6" w:rsidP="00C46D78">
      <w:pPr>
        <w:rPr>
          <w:lang w:val="pt-PT"/>
        </w:rPr>
      </w:pPr>
      <w:r>
        <w:rPr>
          <w:lang w:val="pt-PT"/>
        </w:rPr>
        <w:t>O cabeçalho não é apresentado na 1.a página de cada capítulo.</w:t>
      </w:r>
      <w:r w:rsidR="00C46D78">
        <w:rPr>
          <w:lang w:val="pt-PT"/>
        </w:rPr>
        <w:t>&gt;</w:t>
      </w:r>
    </w:p>
    <w:p w14:paraId="14D08A79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18256B50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6E92905C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791BC26F" w14:textId="77777777" w:rsidR="00125020" w:rsidRDefault="00125020" w:rsidP="00C46D78">
      <w:pPr>
        <w:pStyle w:val="Itens04"/>
        <w:ind w:left="0" w:firstLine="0"/>
        <w:rPr>
          <w:lang w:val="pt-PT"/>
        </w:rPr>
      </w:pPr>
    </w:p>
    <w:p w14:paraId="5C4F112E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68B8CB2B" w14:textId="77777777" w:rsidR="003A5CCC" w:rsidRPr="003A5CCC" w:rsidRDefault="003A5CCC" w:rsidP="003A5CCC">
      <w:pPr>
        <w:rPr>
          <w:lang w:val="pt-PT"/>
        </w:rPr>
      </w:pPr>
    </w:p>
    <w:p w14:paraId="6C8947E5" w14:textId="77777777" w:rsidR="003A5CCC" w:rsidRPr="003A5CCC" w:rsidRDefault="003A5CCC" w:rsidP="003A5CCC">
      <w:pPr>
        <w:rPr>
          <w:lang w:val="pt-PT"/>
        </w:rPr>
      </w:pPr>
    </w:p>
    <w:p w14:paraId="0AB729C1" w14:textId="77777777" w:rsidR="003A5CCC" w:rsidRPr="003A5CCC" w:rsidRDefault="003A5CCC" w:rsidP="003A5CCC">
      <w:pPr>
        <w:rPr>
          <w:lang w:val="pt-PT"/>
        </w:rPr>
      </w:pPr>
    </w:p>
    <w:p w14:paraId="60638CDD" w14:textId="77777777" w:rsidR="003A5CCC" w:rsidRPr="003A5CCC" w:rsidRDefault="003A5CCC" w:rsidP="003A5CCC">
      <w:pPr>
        <w:rPr>
          <w:lang w:val="pt-PT"/>
        </w:rPr>
      </w:pPr>
    </w:p>
    <w:p w14:paraId="6F8C709C" w14:textId="77777777" w:rsidR="003A5CCC" w:rsidRDefault="003A5CCC" w:rsidP="003A5CCC">
      <w:pPr>
        <w:jc w:val="center"/>
        <w:rPr>
          <w:rFonts w:ascii="Times New Roman" w:hAnsi="Times New Roman"/>
          <w:lang w:val="pt-PT"/>
        </w:rPr>
      </w:pPr>
    </w:p>
    <w:p w14:paraId="07B91163" w14:textId="6E724136" w:rsidR="003A5CCC" w:rsidRPr="003A5CCC" w:rsidRDefault="003A5CCC" w:rsidP="003A5CCC">
      <w:pPr>
        <w:tabs>
          <w:tab w:val="center" w:pos="4308"/>
        </w:tabs>
        <w:rPr>
          <w:lang w:val="pt-PT"/>
        </w:rPr>
        <w:sectPr w:rsidR="003A5CCC" w:rsidRPr="003A5CCC" w:rsidSect="00E00A00">
          <w:headerReference w:type="even" r:id="rId21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  <w:r>
        <w:rPr>
          <w:lang w:val="pt-PT"/>
        </w:rPr>
        <w:tab/>
      </w:r>
    </w:p>
    <w:p w14:paraId="1F5CFA0F" w14:textId="59D8834A" w:rsidR="00C46D78" w:rsidRDefault="006A0F1E" w:rsidP="00C46D78">
      <w:pPr>
        <w:pStyle w:val="Ttulo1"/>
      </w:pPr>
      <w:bookmarkStart w:id="15" w:name="_Toc285453408"/>
      <w:r>
        <w:lastRenderedPageBreak/>
        <w:t>&lt;Nome do capítulo</w:t>
      </w:r>
      <w:r w:rsidR="00C46D78">
        <w:t>&gt;</w:t>
      </w:r>
      <w:bookmarkEnd w:id="15"/>
    </w:p>
    <w:p w14:paraId="06AE9CF6" w14:textId="77777777" w:rsidR="00C46D78" w:rsidRPr="000D7293" w:rsidRDefault="00C46D78" w:rsidP="00C46D78">
      <w:pPr>
        <w:rPr>
          <w:lang w:val="pt-PT"/>
        </w:rPr>
      </w:pPr>
      <w:r>
        <w:rPr>
          <w:lang w:val="pt-PT"/>
        </w:rPr>
        <w:t>&lt;Não esquecer: ao</w:t>
      </w:r>
      <w:r w:rsidRPr="000D7293">
        <w:rPr>
          <w:lang w:val="pt-PT"/>
        </w:rPr>
        <w:t xml:space="preserve"> iniciar um novo capítulo, </w:t>
      </w:r>
      <w:r>
        <w:rPr>
          <w:lang w:val="pt-PT"/>
        </w:rPr>
        <w:t>deve ser inserida</w:t>
      </w:r>
      <w:r w:rsidRPr="000D7293">
        <w:rPr>
          <w:lang w:val="pt-PT"/>
        </w:rPr>
        <w:t xml:space="preserve"> uma quebra de secção “página ímpar”.</w:t>
      </w:r>
      <w:r>
        <w:rPr>
          <w:lang w:val="pt-PT"/>
        </w:rPr>
        <w:t>&gt;</w:t>
      </w:r>
    </w:p>
    <w:p w14:paraId="61DCAF19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0A5D3B2D" w14:textId="38FF0E97" w:rsidR="00E00A00" w:rsidRDefault="00E00A00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5068D476" w14:textId="77777777" w:rsidR="00E00A00" w:rsidRDefault="00E00A00" w:rsidP="00C46D78">
      <w:pPr>
        <w:pStyle w:val="Itens04"/>
        <w:ind w:left="0" w:firstLine="0"/>
        <w:rPr>
          <w:lang w:val="pt-PT"/>
        </w:rPr>
      </w:pPr>
    </w:p>
    <w:p w14:paraId="45601A25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1EB74B77" w14:textId="77777777" w:rsidR="00C46D78" w:rsidRDefault="00C46D78" w:rsidP="00C46D78">
      <w:pPr>
        <w:pStyle w:val="Itens04"/>
        <w:ind w:left="0" w:firstLine="0"/>
        <w:rPr>
          <w:lang w:val="pt-PT"/>
        </w:rPr>
        <w:sectPr w:rsidR="00C46D78" w:rsidSect="003D1248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docGrid w:linePitch="240" w:charSpace="36864"/>
        </w:sectPr>
      </w:pPr>
    </w:p>
    <w:p w14:paraId="12D7D137" w14:textId="49940DF0" w:rsidR="00C46D78" w:rsidRDefault="00C46D78" w:rsidP="00E00A00">
      <w:pPr>
        <w:pStyle w:val="Ttulo1"/>
      </w:pPr>
      <w:bookmarkStart w:id="16" w:name="_Toc285453409"/>
      <w:r>
        <w:lastRenderedPageBreak/>
        <w:t>&lt;Conclusão ... &gt;</w:t>
      </w:r>
      <w:bookmarkEnd w:id="16"/>
    </w:p>
    <w:p w14:paraId="671949FD" w14:textId="79B55528" w:rsidR="00C46D78" w:rsidRPr="000D7293" w:rsidRDefault="00C46D78" w:rsidP="00C46D78">
      <w:pPr>
        <w:rPr>
          <w:lang w:val="pt-PT"/>
        </w:rPr>
      </w:pPr>
      <w:r>
        <w:rPr>
          <w:lang w:val="pt-PT"/>
        </w:rPr>
        <w:t>&lt;</w:t>
      </w:r>
      <w:r w:rsidRPr="000D7293">
        <w:rPr>
          <w:lang w:val="pt-PT"/>
        </w:rPr>
        <w:t>A formatação deve ser consistente ao longo de todo o documento. Uma das formas de manter a formatação consistente é recorrer a estilos para formatar os principais formatos utilizados</w:t>
      </w:r>
      <w:r>
        <w:rPr>
          <w:lang w:val="pt-PT"/>
        </w:rPr>
        <w:t>.&gt;</w:t>
      </w:r>
    </w:p>
    <w:p w14:paraId="78D6E4ED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3C90DA57" w14:textId="77777777" w:rsidR="00C46D78" w:rsidRPr="000D7293" w:rsidRDefault="00C46D78" w:rsidP="00C46D78">
      <w:pPr>
        <w:pStyle w:val="Itens04"/>
        <w:ind w:left="0" w:firstLine="0"/>
        <w:rPr>
          <w:lang w:val="pt-PT"/>
        </w:rPr>
      </w:pPr>
    </w:p>
    <w:p w14:paraId="16CD3EA1" w14:textId="77777777" w:rsidR="0081438E" w:rsidRDefault="0081438E">
      <w:pPr>
        <w:rPr>
          <w:lang w:val="pt-PT"/>
        </w:rPr>
      </w:pPr>
    </w:p>
    <w:p w14:paraId="31E97238" w14:textId="77777777" w:rsidR="0081438E" w:rsidRDefault="0081438E">
      <w:pPr>
        <w:rPr>
          <w:lang w:val="pt-PT"/>
        </w:rPr>
        <w:sectPr w:rsidR="0081438E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63CF98BF" w14:textId="2E23BF63" w:rsidR="0081438E" w:rsidRDefault="0081438E" w:rsidP="00C46D78">
      <w:pPr>
        <w:pStyle w:val="Ttulo1"/>
        <w:numPr>
          <w:ilvl w:val="0"/>
          <w:numId w:val="0"/>
        </w:numPr>
      </w:pPr>
      <w:bookmarkStart w:id="17" w:name="_Toc285453410"/>
      <w:r>
        <w:lastRenderedPageBreak/>
        <w:t>Bibliografia</w:t>
      </w:r>
      <w:bookmarkEnd w:id="17"/>
    </w:p>
    <w:p w14:paraId="2BE7D501" w14:textId="77777777" w:rsidR="006A0F1E" w:rsidRDefault="0081438E">
      <w:pPr>
        <w:rPr>
          <w:lang w:val="pt-PT"/>
        </w:rPr>
      </w:pPr>
      <w:r>
        <w:rPr>
          <w:lang w:val="pt-PT"/>
        </w:rPr>
        <w:t>&lt;</w:t>
      </w:r>
      <w:r w:rsidR="002F46F2" w:rsidRPr="000D7293">
        <w:rPr>
          <w:lang w:val="pt-PT"/>
        </w:rPr>
        <w:t xml:space="preserve">Não esqueça de incluir </w:t>
      </w:r>
      <w:r w:rsidR="006A0F1E">
        <w:rPr>
          <w:lang w:val="pt-PT"/>
        </w:rPr>
        <w:t>a</w:t>
      </w:r>
      <w:r w:rsidR="002F46F2" w:rsidRPr="000D7293">
        <w:rPr>
          <w:lang w:val="pt-PT"/>
        </w:rPr>
        <w:t xml:space="preserve"> </w:t>
      </w:r>
      <w:r w:rsidR="006A0F1E">
        <w:rPr>
          <w:lang w:val="pt-PT"/>
        </w:rPr>
        <w:t>b</w:t>
      </w:r>
      <w:r w:rsidR="002F46F2" w:rsidRPr="000D7293">
        <w:rPr>
          <w:lang w:val="pt-PT"/>
        </w:rPr>
        <w:t>ibliografia</w:t>
      </w:r>
      <w:r w:rsidR="006A0F1E">
        <w:rPr>
          <w:lang w:val="pt-PT"/>
        </w:rPr>
        <w:t xml:space="preserve"> neste</w:t>
      </w:r>
      <w:r w:rsidR="002F46F2" w:rsidRPr="000D7293">
        <w:rPr>
          <w:lang w:val="pt-PT"/>
        </w:rPr>
        <w:t xml:space="preserve"> </w:t>
      </w:r>
      <w:r w:rsidR="006A0F1E">
        <w:rPr>
          <w:lang w:val="pt-PT"/>
        </w:rPr>
        <w:t>ponto, a qual deverá seguir o formato APA.</w:t>
      </w:r>
    </w:p>
    <w:p w14:paraId="15BEE9AF" w14:textId="11ABE4EE" w:rsidR="002F46F2" w:rsidRPr="000D7293" w:rsidRDefault="006A0F1E">
      <w:pPr>
        <w:rPr>
          <w:lang w:val="pt-PT"/>
        </w:rPr>
      </w:pPr>
      <w:r>
        <w:rPr>
          <w:lang w:val="pt-PT"/>
        </w:rPr>
        <w:t>O título da bibliografia e dos anexos é formatado de forma semelhante ao capítulos de texto, mas sem numeração. Deve ser inserida</w:t>
      </w:r>
      <w:r w:rsidRPr="000D7293">
        <w:rPr>
          <w:lang w:val="pt-PT"/>
        </w:rPr>
        <w:t xml:space="preserve"> uma quebra de secção “página ímpar”</w:t>
      </w:r>
      <w:r>
        <w:rPr>
          <w:lang w:val="pt-PT"/>
        </w:rPr>
        <w:t xml:space="preserve"> antes do título, tal como se apresenta no modelo</w:t>
      </w:r>
      <w:r w:rsidRPr="000D7293">
        <w:rPr>
          <w:lang w:val="pt-PT"/>
        </w:rPr>
        <w:t>.</w:t>
      </w:r>
      <w:r w:rsidR="0081438E">
        <w:rPr>
          <w:lang w:val="pt-PT"/>
        </w:rPr>
        <w:t>&gt;</w:t>
      </w:r>
    </w:p>
    <w:p w14:paraId="5817ABD3" w14:textId="77777777" w:rsidR="002F46F2" w:rsidRPr="000D7293" w:rsidRDefault="002F46F2">
      <w:pPr>
        <w:rPr>
          <w:lang w:val="pt-PT"/>
        </w:rPr>
      </w:pPr>
    </w:p>
    <w:p w14:paraId="1F27A1E9" w14:textId="77777777" w:rsidR="002F46F2" w:rsidRPr="000D7293" w:rsidRDefault="002F46F2">
      <w:pPr>
        <w:rPr>
          <w:lang w:val="pt-PT"/>
        </w:rPr>
      </w:pPr>
    </w:p>
    <w:p w14:paraId="782147C7" w14:textId="77777777" w:rsidR="00C46D78" w:rsidRDefault="00C46D78">
      <w:pPr>
        <w:rPr>
          <w:lang w:val="pt-PT"/>
        </w:rPr>
        <w:sectPr w:rsidR="00C46D78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4E7B1C78" w14:textId="2FCB916F" w:rsidR="002F46F2" w:rsidRPr="000D7293" w:rsidRDefault="00C46D78" w:rsidP="00C46D78">
      <w:pPr>
        <w:pStyle w:val="Ttulo1"/>
        <w:numPr>
          <w:ilvl w:val="0"/>
          <w:numId w:val="0"/>
        </w:numPr>
      </w:pPr>
      <w:bookmarkStart w:id="18" w:name="_Toc285453411"/>
      <w:r>
        <w:lastRenderedPageBreak/>
        <w:t>Anexos</w:t>
      </w:r>
      <w:bookmarkEnd w:id="18"/>
    </w:p>
    <w:p w14:paraId="6400039B" w14:textId="77777777" w:rsidR="002F46F2" w:rsidRPr="000D7293" w:rsidRDefault="002F46F2">
      <w:pPr>
        <w:rPr>
          <w:lang w:val="pt-PT"/>
        </w:rPr>
      </w:pPr>
    </w:p>
    <w:p w14:paraId="6F972D3E" w14:textId="74C9A261" w:rsidR="002F46F2" w:rsidRDefault="00C46D78">
      <w:pPr>
        <w:pStyle w:val="TableofFigures1"/>
        <w:rPr>
          <w:lang w:val="pt-PT"/>
        </w:rPr>
      </w:pPr>
      <w:r>
        <w:rPr>
          <w:lang w:val="pt-PT"/>
        </w:rPr>
        <w:t>&lt;Incluir aqui os anexos necessários&gt;</w:t>
      </w:r>
    </w:p>
    <w:p w14:paraId="76674697" w14:textId="77777777" w:rsidR="00C46D78" w:rsidRPr="00130F1E" w:rsidRDefault="00C46D78">
      <w:pPr>
        <w:pStyle w:val="TableofFigures1"/>
        <w:rPr>
          <w:rFonts w:ascii="Cambria" w:hAnsi="Cambria"/>
          <w:sz w:val="28"/>
          <w:szCs w:val="28"/>
          <w:lang w:val="pt-PT"/>
        </w:rPr>
      </w:pPr>
    </w:p>
    <w:p w14:paraId="6F0CDC83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20FA9BDF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65DF9408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003F4584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2B684286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21DE5420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7107CC0C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52529E6D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4F328478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7EE71AAC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637CD021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0C14A5FD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569F28F2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20A87BFB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40144BB0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0B2E3BF8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50D80F7C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0E8D5AC4" w14:textId="07BF4C20" w:rsidR="00130F1E" w:rsidRPr="00130F1E" w:rsidRDefault="00130F1E">
      <w:pPr>
        <w:pStyle w:val="TableofFigures1"/>
        <w:rPr>
          <w:rFonts w:ascii="Cambria" w:hAnsi="Cambria"/>
          <w:sz w:val="28"/>
          <w:szCs w:val="28"/>
        </w:rPr>
      </w:pPr>
      <w:proofErr w:type="spellStart"/>
      <w:r w:rsidRPr="00130F1E">
        <w:rPr>
          <w:rFonts w:ascii="Cambria" w:hAnsi="Cambria"/>
          <w:sz w:val="28"/>
          <w:szCs w:val="28"/>
        </w:rPr>
        <w:t>Resumo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</w:p>
    <w:p w14:paraId="24DCCC28" w14:textId="26C6273B" w:rsidR="00130F1E" w:rsidRP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Este </w:t>
      </w:r>
      <w:proofErr w:type="spellStart"/>
      <w:r w:rsidRPr="00130F1E">
        <w:rPr>
          <w:rFonts w:ascii="Cambria" w:hAnsi="Cambria"/>
          <w:sz w:val="28"/>
          <w:szCs w:val="28"/>
        </w:rPr>
        <w:t>trabalho</w:t>
      </w:r>
      <w:proofErr w:type="spellEnd"/>
      <w:r w:rsidRPr="00130F1E">
        <w:rPr>
          <w:rFonts w:ascii="Cambria" w:hAnsi="Cambria"/>
          <w:sz w:val="28"/>
          <w:szCs w:val="28"/>
        </w:rPr>
        <w:t xml:space="preserve"> da </w:t>
      </w:r>
      <w:proofErr w:type="spellStart"/>
      <w:r w:rsidRPr="00130F1E">
        <w:rPr>
          <w:rFonts w:ascii="Cambria" w:hAnsi="Cambria"/>
          <w:sz w:val="28"/>
          <w:szCs w:val="28"/>
        </w:rPr>
        <w:t>Disciplina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Pr="00130F1E">
        <w:rPr>
          <w:rFonts w:ascii="Cambria" w:hAnsi="Cambria"/>
          <w:sz w:val="28"/>
          <w:szCs w:val="28"/>
        </w:rPr>
        <w:t>Linguagens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Pr="00130F1E">
        <w:rPr>
          <w:rFonts w:ascii="Cambria" w:hAnsi="Cambria"/>
          <w:sz w:val="28"/>
          <w:szCs w:val="28"/>
        </w:rPr>
        <w:t>Programação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(LP2) </w:t>
      </w:r>
      <w:proofErr w:type="spellStart"/>
      <w:r w:rsidRPr="00130F1E">
        <w:rPr>
          <w:rFonts w:ascii="Cambria" w:hAnsi="Cambria"/>
          <w:sz w:val="28"/>
          <w:szCs w:val="28"/>
        </w:rPr>
        <w:t>foca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gramStart"/>
      <w:r w:rsidRPr="00130F1E">
        <w:rPr>
          <w:rFonts w:ascii="Cambria" w:hAnsi="Cambria"/>
          <w:sz w:val="28"/>
          <w:szCs w:val="28"/>
        </w:rPr>
        <w:t>a</w:t>
      </w:r>
      <w:proofErr w:type="gram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análise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Pr="00130F1E">
        <w:rPr>
          <w:rFonts w:ascii="Cambria" w:hAnsi="Cambria"/>
          <w:sz w:val="28"/>
          <w:szCs w:val="28"/>
        </w:rPr>
        <w:t>problemas</w:t>
      </w:r>
      <w:proofErr w:type="spellEnd"/>
      <w:r w:rsidRPr="00130F1E">
        <w:rPr>
          <w:rFonts w:ascii="Cambria" w:hAnsi="Cambria"/>
          <w:sz w:val="28"/>
          <w:szCs w:val="28"/>
        </w:rPr>
        <w:t xml:space="preserve"> reais simples e a </w:t>
      </w:r>
      <w:proofErr w:type="spellStart"/>
      <w:r w:rsidRPr="00130F1E">
        <w:rPr>
          <w:rFonts w:ascii="Cambria" w:hAnsi="Cambria"/>
          <w:sz w:val="28"/>
          <w:szCs w:val="28"/>
        </w:rPr>
        <w:t>aplicação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do POO - </w:t>
      </w:r>
      <w:proofErr w:type="spellStart"/>
      <w:r w:rsidRPr="00130F1E">
        <w:rPr>
          <w:rFonts w:ascii="Cambria" w:hAnsi="Cambria"/>
          <w:sz w:val="28"/>
          <w:szCs w:val="28"/>
        </w:rPr>
        <w:t>Paradigma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Orientado</w:t>
      </w:r>
      <w:proofErr w:type="spellEnd"/>
      <w:r w:rsidRPr="00130F1E">
        <w:rPr>
          <w:rFonts w:ascii="Cambria" w:hAnsi="Cambria"/>
          <w:sz w:val="28"/>
          <w:szCs w:val="28"/>
        </w:rPr>
        <w:t xml:space="preserve"> a </w:t>
      </w:r>
      <w:proofErr w:type="spellStart"/>
      <w:r w:rsidRPr="00130F1E">
        <w:rPr>
          <w:rFonts w:ascii="Cambria" w:hAnsi="Cambria"/>
          <w:sz w:val="28"/>
          <w:szCs w:val="28"/>
        </w:rPr>
        <w:t>Objetos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na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implementação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Pr="00130F1E">
        <w:rPr>
          <w:rFonts w:ascii="Cambria" w:hAnsi="Cambria"/>
          <w:sz w:val="28"/>
          <w:szCs w:val="28"/>
        </w:rPr>
        <w:t>possíveis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soluções</w:t>
      </w:r>
      <w:proofErr w:type="spellEnd"/>
      <w:r w:rsidRPr="00130F1E">
        <w:rPr>
          <w:rFonts w:ascii="Cambria" w:hAnsi="Cambria"/>
          <w:sz w:val="28"/>
          <w:szCs w:val="28"/>
        </w:rPr>
        <w:t xml:space="preserve">. </w:t>
      </w:r>
      <w:r w:rsidRPr="00130F1E">
        <w:rPr>
          <w:rFonts w:ascii="Cambria" w:hAnsi="Cambria" w:cs="Cambria Math"/>
          <w:sz w:val="28"/>
          <w:szCs w:val="28"/>
        </w:rPr>
        <w:t>∗</w:t>
      </w:r>
      <w:r w:rsidRPr="00130F1E">
        <w:rPr>
          <w:rFonts w:ascii="Cambria" w:hAnsi="Cambria"/>
          <w:sz w:val="28"/>
          <w:szCs w:val="28"/>
        </w:rPr>
        <w:t xml:space="preserve"> </w:t>
      </w:r>
    </w:p>
    <w:p w14:paraId="7C5F8079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2CB3E108" w14:textId="1ADBC69F" w:rsidR="00130F1E" w:rsidRP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1 </w:t>
      </w:r>
      <w:proofErr w:type="spellStart"/>
      <w:r w:rsidRPr="00130F1E">
        <w:rPr>
          <w:rFonts w:ascii="Cambria" w:hAnsi="Cambria"/>
          <w:sz w:val="28"/>
          <w:szCs w:val="28"/>
        </w:rPr>
        <w:t>Motivação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Pretende</w:t>
      </w:r>
      <w:proofErr w:type="spellEnd"/>
      <w:r w:rsidRPr="00130F1E">
        <w:rPr>
          <w:rFonts w:ascii="Cambria" w:hAnsi="Cambria"/>
          <w:sz w:val="28"/>
          <w:szCs w:val="28"/>
        </w:rPr>
        <w:t xml:space="preserve">-se que </w:t>
      </w:r>
      <w:proofErr w:type="spellStart"/>
      <w:r w:rsidRPr="00130F1E">
        <w:rPr>
          <w:rFonts w:ascii="Cambria" w:hAnsi="Cambria"/>
          <w:sz w:val="28"/>
          <w:szCs w:val="28"/>
        </w:rPr>
        <w:t>sejam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desenvolvidas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soluções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em</w:t>
      </w:r>
      <w:proofErr w:type="spellEnd"/>
      <w:r w:rsidRPr="00130F1E">
        <w:rPr>
          <w:rFonts w:ascii="Cambria" w:hAnsi="Cambria"/>
          <w:sz w:val="28"/>
          <w:szCs w:val="28"/>
        </w:rPr>
        <w:t xml:space="preserve"> C# para </w:t>
      </w:r>
      <w:proofErr w:type="spellStart"/>
      <w:r w:rsidRPr="00130F1E">
        <w:rPr>
          <w:rFonts w:ascii="Cambria" w:hAnsi="Cambria"/>
          <w:sz w:val="28"/>
          <w:szCs w:val="28"/>
        </w:rPr>
        <w:t>problemas</w:t>
      </w:r>
      <w:proofErr w:type="spellEnd"/>
      <w:r w:rsidRPr="00130F1E">
        <w:rPr>
          <w:rFonts w:ascii="Cambria" w:hAnsi="Cambria"/>
          <w:sz w:val="28"/>
          <w:szCs w:val="28"/>
        </w:rPr>
        <w:t xml:space="preserve"> reais de </w:t>
      </w:r>
      <w:proofErr w:type="spellStart"/>
      <w:r w:rsidRPr="00130F1E">
        <w:rPr>
          <w:rFonts w:ascii="Cambria" w:hAnsi="Cambria"/>
          <w:sz w:val="28"/>
          <w:szCs w:val="28"/>
        </w:rPr>
        <w:t>complexidade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moderada</w:t>
      </w:r>
      <w:proofErr w:type="spellEnd"/>
      <w:r w:rsidRPr="00130F1E">
        <w:rPr>
          <w:rFonts w:ascii="Cambria" w:hAnsi="Cambria"/>
          <w:sz w:val="28"/>
          <w:szCs w:val="28"/>
        </w:rPr>
        <w:t xml:space="preserve">. </w:t>
      </w:r>
      <w:proofErr w:type="spellStart"/>
      <w:r w:rsidRPr="00130F1E">
        <w:rPr>
          <w:rFonts w:ascii="Cambria" w:hAnsi="Cambria"/>
          <w:sz w:val="28"/>
          <w:szCs w:val="28"/>
        </w:rPr>
        <w:t>Serão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identificadas</w:t>
      </w:r>
      <w:proofErr w:type="spellEnd"/>
      <w:r w:rsidRPr="00130F1E">
        <w:rPr>
          <w:rFonts w:ascii="Cambria" w:hAnsi="Cambria"/>
          <w:sz w:val="28"/>
          <w:szCs w:val="28"/>
        </w:rPr>
        <w:t xml:space="preserve"> as classes </w:t>
      </w:r>
      <w:proofErr w:type="spellStart"/>
      <w:r w:rsidRPr="00130F1E">
        <w:rPr>
          <w:rFonts w:ascii="Cambria" w:hAnsi="Cambria"/>
          <w:sz w:val="28"/>
          <w:szCs w:val="28"/>
        </w:rPr>
        <w:t>envolvidas</w:t>
      </w:r>
      <w:proofErr w:type="spellEnd"/>
      <w:r w:rsidRPr="00130F1E">
        <w:rPr>
          <w:rFonts w:ascii="Cambria" w:hAnsi="Cambria"/>
          <w:sz w:val="28"/>
          <w:szCs w:val="28"/>
        </w:rPr>
        <w:t xml:space="preserve">, </w:t>
      </w:r>
      <w:proofErr w:type="spellStart"/>
      <w:r w:rsidRPr="00130F1E">
        <w:rPr>
          <w:rFonts w:ascii="Cambria" w:hAnsi="Cambria"/>
          <w:sz w:val="28"/>
          <w:szCs w:val="28"/>
        </w:rPr>
        <w:t>definidas</w:t>
      </w:r>
      <w:proofErr w:type="spellEnd"/>
      <w:r w:rsidRPr="00130F1E">
        <w:rPr>
          <w:rFonts w:ascii="Cambria" w:hAnsi="Cambria"/>
          <w:sz w:val="28"/>
          <w:szCs w:val="28"/>
        </w:rPr>
        <w:t xml:space="preserve"> as </w:t>
      </w:r>
      <w:proofErr w:type="spellStart"/>
      <w:r w:rsidRPr="00130F1E">
        <w:rPr>
          <w:rFonts w:ascii="Cambria" w:hAnsi="Cambria"/>
          <w:sz w:val="28"/>
          <w:szCs w:val="28"/>
        </w:rPr>
        <w:t>estruturas</w:t>
      </w:r>
      <w:proofErr w:type="spellEnd"/>
      <w:r w:rsidRPr="00130F1E">
        <w:rPr>
          <w:rFonts w:ascii="Cambria" w:hAnsi="Cambria"/>
          <w:sz w:val="28"/>
          <w:szCs w:val="28"/>
        </w:rPr>
        <w:t xml:space="preserve"> para </w:t>
      </w:r>
      <w:proofErr w:type="spellStart"/>
      <w:r w:rsidRPr="00130F1E">
        <w:rPr>
          <w:rFonts w:ascii="Cambria" w:hAnsi="Cambria"/>
          <w:sz w:val="28"/>
          <w:szCs w:val="28"/>
        </w:rPr>
        <w:t>suportar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os</w:t>
      </w:r>
      <w:proofErr w:type="spellEnd"/>
      <w:r w:rsidRPr="00130F1E">
        <w:rPr>
          <w:rFonts w:ascii="Cambria" w:hAnsi="Cambria"/>
          <w:sz w:val="28"/>
          <w:szCs w:val="28"/>
        </w:rPr>
        <w:t xml:space="preserve"> dados e </w:t>
      </w:r>
      <w:proofErr w:type="spellStart"/>
      <w:r w:rsidRPr="00130F1E">
        <w:rPr>
          <w:rFonts w:ascii="Cambria" w:hAnsi="Cambria"/>
          <w:sz w:val="28"/>
          <w:szCs w:val="28"/>
        </w:rPr>
        <w:t>implementados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os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principais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processos</w:t>
      </w:r>
      <w:proofErr w:type="spellEnd"/>
      <w:r w:rsidRPr="00130F1E">
        <w:rPr>
          <w:rFonts w:ascii="Cambria" w:hAnsi="Cambria"/>
          <w:sz w:val="28"/>
          <w:szCs w:val="28"/>
        </w:rPr>
        <w:t xml:space="preserve"> que </w:t>
      </w:r>
      <w:proofErr w:type="spellStart"/>
      <w:r w:rsidRPr="00130F1E">
        <w:rPr>
          <w:rFonts w:ascii="Cambria" w:hAnsi="Cambria"/>
          <w:sz w:val="28"/>
          <w:szCs w:val="28"/>
        </w:rPr>
        <w:t>permitam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suportar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essas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soluções</w:t>
      </w:r>
      <w:proofErr w:type="spellEnd"/>
      <w:r w:rsidRPr="00130F1E">
        <w:rPr>
          <w:rFonts w:ascii="Cambria" w:hAnsi="Cambria"/>
          <w:sz w:val="28"/>
          <w:szCs w:val="28"/>
        </w:rPr>
        <w:t xml:space="preserve">. </w:t>
      </w:r>
      <w:proofErr w:type="spellStart"/>
      <w:r w:rsidRPr="00130F1E">
        <w:rPr>
          <w:rFonts w:ascii="Cambria" w:hAnsi="Cambria"/>
          <w:sz w:val="28"/>
          <w:szCs w:val="28"/>
        </w:rPr>
        <w:t>Pretende</w:t>
      </w:r>
      <w:proofErr w:type="spellEnd"/>
      <w:r w:rsidRPr="00130F1E">
        <w:rPr>
          <w:rFonts w:ascii="Cambria" w:hAnsi="Cambria"/>
          <w:sz w:val="28"/>
          <w:szCs w:val="28"/>
        </w:rPr>
        <w:t xml:space="preserve">-se </w:t>
      </w:r>
      <w:proofErr w:type="spellStart"/>
      <w:r w:rsidRPr="00130F1E">
        <w:rPr>
          <w:rFonts w:ascii="Cambria" w:hAnsi="Cambria"/>
          <w:sz w:val="28"/>
          <w:szCs w:val="28"/>
        </w:rPr>
        <w:t>ainda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contribuir</w:t>
      </w:r>
      <w:proofErr w:type="spellEnd"/>
      <w:r w:rsidRPr="00130F1E">
        <w:rPr>
          <w:rFonts w:ascii="Cambria" w:hAnsi="Cambria"/>
          <w:sz w:val="28"/>
          <w:szCs w:val="28"/>
        </w:rPr>
        <w:t xml:space="preserve"> para a boa </w:t>
      </w:r>
      <w:proofErr w:type="spellStart"/>
      <w:r w:rsidRPr="00130F1E">
        <w:rPr>
          <w:rFonts w:ascii="Cambria" w:hAnsi="Cambria"/>
          <w:sz w:val="28"/>
          <w:szCs w:val="28"/>
        </w:rPr>
        <w:t>redação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Pr="00130F1E">
        <w:rPr>
          <w:rFonts w:ascii="Cambria" w:hAnsi="Cambria"/>
          <w:sz w:val="28"/>
          <w:szCs w:val="28"/>
        </w:rPr>
        <w:t>relatórios</w:t>
      </w:r>
      <w:proofErr w:type="spellEnd"/>
      <w:r w:rsidRPr="00130F1E">
        <w:rPr>
          <w:rFonts w:ascii="Cambria" w:hAnsi="Cambria"/>
          <w:sz w:val="28"/>
          <w:szCs w:val="28"/>
        </w:rPr>
        <w:t xml:space="preserve"> que </w:t>
      </w:r>
      <w:proofErr w:type="spellStart"/>
      <w:r w:rsidRPr="00130F1E">
        <w:rPr>
          <w:rFonts w:ascii="Cambria" w:hAnsi="Cambria"/>
          <w:sz w:val="28"/>
          <w:szCs w:val="28"/>
        </w:rPr>
        <w:t>descrevam</w:t>
      </w:r>
      <w:proofErr w:type="spellEnd"/>
      <w:r w:rsidRPr="00130F1E">
        <w:rPr>
          <w:rFonts w:ascii="Cambria" w:hAnsi="Cambria"/>
          <w:sz w:val="28"/>
          <w:szCs w:val="28"/>
        </w:rPr>
        <w:t xml:space="preserve"> o </w:t>
      </w:r>
      <w:proofErr w:type="spellStart"/>
      <w:r w:rsidRPr="00130F1E">
        <w:rPr>
          <w:rFonts w:ascii="Cambria" w:hAnsi="Cambria"/>
          <w:sz w:val="28"/>
          <w:szCs w:val="28"/>
        </w:rPr>
        <w:t>trabalho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desenvolvido</w:t>
      </w:r>
      <w:proofErr w:type="spellEnd"/>
      <w:r w:rsidRPr="00130F1E">
        <w:rPr>
          <w:rFonts w:ascii="Cambria" w:hAnsi="Cambria"/>
          <w:sz w:val="28"/>
          <w:szCs w:val="28"/>
        </w:rPr>
        <w:t xml:space="preserve">, a boa </w:t>
      </w:r>
      <w:proofErr w:type="spellStart"/>
      <w:r w:rsidRPr="00130F1E">
        <w:rPr>
          <w:rFonts w:ascii="Cambria" w:hAnsi="Cambria"/>
          <w:sz w:val="28"/>
          <w:szCs w:val="28"/>
        </w:rPr>
        <w:t>documentação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Pr="00130F1E">
        <w:rPr>
          <w:rFonts w:ascii="Cambria" w:hAnsi="Cambria"/>
          <w:sz w:val="28"/>
          <w:szCs w:val="28"/>
        </w:rPr>
        <w:t>código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fonte</w:t>
      </w:r>
      <w:proofErr w:type="spellEnd"/>
      <w:r w:rsidRPr="00130F1E">
        <w:rPr>
          <w:rFonts w:ascii="Cambria" w:hAnsi="Cambria"/>
          <w:sz w:val="28"/>
          <w:szCs w:val="28"/>
        </w:rPr>
        <w:t xml:space="preserve"> com a </w:t>
      </w:r>
      <w:proofErr w:type="spellStart"/>
      <w:r w:rsidRPr="00130F1E">
        <w:rPr>
          <w:rFonts w:ascii="Cambria" w:hAnsi="Cambria"/>
          <w:sz w:val="28"/>
          <w:szCs w:val="28"/>
        </w:rPr>
        <w:t>geração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da API, e a </w:t>
      </w:r>
      <w:proofErr w:type="spellStart"/>
      <w:r w:rsidRPr="00130F1E">
        <w:rPr>
          <w:rFonts w:ascii="Cambria" w:hAnsi="Cambria"/>
          <w:sz w:val="28"/>
          <w:szCs w:val="28"/>
        </w:rPr>
        <w:t>gestão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e </w:t>
      </w:r>
      <w:proofErr w:type="spellStart"/>
      <w:r w:rsidRPr="00130F1E">
        <w:rPr>
          <w:rFonts w:ascii="Cambria" w:hAnsi="Cambria"/>
          <w:sz w:val="28"/>
          <w:szCs w:val="28"/>
        </w:rPr>
        <w:t>planeamento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Pr="00130F1E">
        <w:rPr>
          <w:rFonts w:ascii="Cambria" w:hAnsi="Cambria"/>
          <w:sz w:val="28"/>
          <w:szCs w:val="28"/>
        </w:rPr>
        <w:t>trabalho</w:t>
      </w:r>
      <w:proofErr w:type="spellEnd"/>
      <w:r w:rsidRPr="00130F1E">
        <w:rPr>
          <w:rFonts w:ascii="Cambria" w:hAnsi="Cambria"/>
          <w:sz w:val="28"/>
          <w:szCs w:val="28"/>
        </w:rPr>
        <w:t xml:space="preserve"> via ferramentas </w:t>
      </w:r>
      <w:proofErr w:type="spellStart"/>
      <w:r w:rsidRPr="00130F1E">
        <w:rPr>
          <w:rFonts w:ascii="Cambria" w:hAnsi="Cambria"/>
          <w:sz w:val="28"/>
          <w:szCs w:val="28"/>
        </w:rPr>
        <w:t>apropriadas</w:t>
      </w:r>
      <w:proofErr w:type="spellEnd"/>
      <w:r w:rsidRPr="00130F1E">
        <w:rPr>
          <w:rFonts w:ascii="Cambria" w:hAnsi="Cambria"/>
          <w:sz w:val="28"/>
          <w:szCs w:val="28"/>
        </w:rPr>
        <w:t xml:space="preserve"> (Git, GitHub, Trello, </w:t>
      </w:r>
      <w:proofErr w:type="spellStart"/>
      <w:r w:rsidRPr="00130F1E">
        <w:rPr>
          <w:rFonts w:ascii="Cambria" w:hAnsi="Cambria"/>
          <w:sz w:val="28"/>
          <w:szCs w:val="28"/>
        </w:rPr>
        <w:t>ou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outras</w:t>
      </w:r>
      <w:proofErr w:type="spellEnd"/>
      <w:r w:rsidRPr="00130F1E">
        <w:rPr>
          <w:rFonts w:ascii="Cambria" w:hAnsi="Cambria"/>
          <w:sz w:val="28"/>
          <w:szCs w:val="28"/>
        </w:rPr>
        <w:t xml:space="preserve">). </w:t>
      </w:r>
    </w:p>
    <w:p w14:paraId="6DE475EB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3D1AAE5E" w14:textId="1915A194" w:rsid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2 </w:t>
      </w:r>
      <w:proofErr w:type="spellStart"/>
      <w:r w:rsidRPr="00130F1E">
        <w:rPr>
          <w:rFonts w:ascii="Cambria" w:hAnsi="Cambria"/>
          <w:sz w:val="28"/>
          <w:szCs w:val="28"/>
        </w:rPr>
        <w:t>Objectivos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gerais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</w:p>
    <w:p w14:paraId="72CFA1B7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</w:t>
      </w:r>
      <w:proofErr w:type="spellStart"/>
      <w:r w:rsidRPr="00130F1E">
        <w:rPr>
          <w:rFonts w:ascii="Cambria" w:hAnsi="Cambria"/>
          <w:sz w:val="28"/>
          <w:szCs w:val="28"/>
        </w:rPr>
        <w:t>Consolidar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conceitos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basilares</w:t>
      </w:r>
      <w:proofErr w:type="spellEnd"/>
      <w:r w:rsidRPr="00130F1E">
        <w:rPr>
          <w:rFonts w:ascii="Cambria" w:hAnsi="Cambria"/>
          <w:sz w:val="28"/>
          <w:szCs w:val="28"/>
        </w:rPr>
        <w:t xml:space="preserve"> do </w:t>
      </w:r>
      <w:proofErr w:type="spellStart"/>
      <w:r w:rsidRPr="00130F1E">
        <w:rPr>
          <w:rFonts w:ascii="Cambria" w:hAnsi="Cambria"/>
          <w:sz w:val="28"/>
          <w:szCs w:val="28"/>
        </w:rPr>
        <w:t>Paradigma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Orientado</w:t>
      </w:r>
      <w:proofErr w:type="spellEnd"/>
      <w:r w:rsidRPr="00130F1E">
        <w:rPr>
          <w:rFonts w:ascii="Cambria" w:hAnsi="Cambria"/>
          <w:sz w:val="28"/>
          <w:szCs w:val="28"/>
        </w:rPr>
        <w:t xml:space="preserve"> a </w:t>
      </w:r>
      <w:proofErr w:type="spellStart"/>
      <w:r w:rsidRPr="00130F1E">
        <w:rPr>
          <w:rFonts w:ascii="Cambria" w:hAnsi="Cambria"/>
          <w:sz w:val="28"/>
          <w:szCs w:val="28"/>
        </w:rPr>
        <w:t>Objectos</w:t>
      </w:r>
      <w:proofErr w:type="spellEnd"/>
      <w:r w:rsidRPr="00130F1E">
        <w:rPr>
          <w:rFonts w:ascii="Cambria" w:hAnsi="Cambria"/>
          <w:sz w:val="28"/>
          <w:szCs w:val="28"/>
        </w:rPr>
        <w:t xml:space="preserve">; </w:t>
      </w:r>
    </w:p>
    <w:p w14:paraId="068CF2A7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</w:t>
      </w:r>
      <w:proofErr w:type="spellStart"/>
      <w:r w:rsidRPr="00130F1E">
        <w:rPr>
          <w:rFonts w:ascii="Cambria" w:hAnsi="Cambria"/>
          <w:sz w:val="28"/>
          <w:szCs w:val="28"/>
        </w:rPr>
        <w:t>Analisar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problemas</w:t>
      </w:r>
      <w:proofErr w:type="spellEnd"/>
      <w:r w:rsidRPr="00130F1E">
        <w:rPr>
          <w:rFonts w:ascii="Cambria" w:hAnsi="Cambria"/>
          <w:sz w:val="28"/>
          <w:szCs w:val="28"/>
        </w:rPr>
        <w:t xml:space="preserve"> reais; </w:t>
      </w:r>
    </w:p>
    <w:p w14:paraId="5147E93C" w14:textId="77777777" w:rsidR="00130F1E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</w:t>
      </w:r>
      <w:proofErr w:type="spellStart"/>
      <w:r w:rsidRPr="00130F1E">
        <w:rPr>
          <w:rFonts w:ascii="Cambria" w:hAnsi="Cambria"/>
          <w:sz w:val="28"/>
          <w:szCs w:val="28"/>
        </w:rPr>
        <w:t>Desenvolver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capacidades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Pr="00130F1E">
        <w:rPr>
          <w:rFonts w:ascii="Cambria" w:hAnsi="Cambria"/>
          <w:sz w:val="28"/>
          <w:szCs w:val="28"/>
        </w:rPr>
        <w:t>programação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em</w:t>
      </w:r>
      <w:proofErr w:type="spellEnd"/>
      <w:r w:rsidRPr="00130F1E">
        <w:rPr>
          <w:rFonts w:ascii="Cambria" w:hAnsi="Cambria"/>
          <w:sz w:val="28"/>
          <w:szCs w:val="28"/>
        </w:rPr>
        <w:t xml:space="preserve"> C#; </w:t>
      </w:r>
    </w:p>
    <w:p w14:paraId="70877EBA" w14:textId="77777777" w:rsidR="00130F1E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</w:t>
      </w:r>
      <w:proofErr w:type="spellStart"/>
      <w:r w:rsidRPr="00130F1E">
        <w:rPr>
          <w:rFonts w:ascii="Cambria" w:hAnsi="Cambria"/>
          <w:sz w:val="28"/>
          <w:szCs w:val="28"/>
        </w:rPr>
        <w:t>Potenciar</w:t>
      </w:r>
      <w:proofErr w:type="spellEnd"/>
      <w:r w:rsidRPr="00130F1E">
        <w:rPr>
          <w:rFonts w:ascii="Cambria" w:hAnsi="Cambria"/>
          <w:sz w:val="28"/>
          <w:szCs w:val="28"/>
        </w:rPr>
        <w:t xml:space="preserve"> a </w:t>
      </w:r>
      <w:proofErr w:type="spellStart"/>
      <w:r w:rsidRPr="00130F1E">
        <w:rPr>
          <w:rFonts w:ascii="Cambria" w:hAnsi="Cambria"/>
          <w:sz w:val="28"/>
          <w:szCs w:val="28"/>
        </w:rPr>
        <w:t>experiência</w:t>
      </w:r>
      <w:proofErr w:type="spellEnd"/>
      <w:r w:rsidRPr="00130F1E">
        <w:rPr>
          <w:rFonts w:ascii="Cambria" w:hAnsi="Cambria"/>
          <w:sz w:val="28"/>
          <w:szCs w:val="28"/>
        </w:rPr>
        <w:t xml:space="preserve"> no </w:t>
      </w:r>
      <w:proofErr w:type="spellStart"/>
      <w:r w:rsidRPr="00130F1E">
        <w:rPr>
          <w:rFonts w:ascii="Cambria" w:hAnsi="Cambria"/>
          <w:sz w:val="28"/>
          <w:szCs w:val="28"/>
        </w:rPr>
        <w:t>desenvolvimento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software; </w:t>
      </w:r>
    </w:p>
    <w:p w14:paraId="3034AACD" w14:textId="4ECB83AE" w:rsidR="00130F1E" w:rsidRPr="00130F1E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</w:t>
      </w:r>
      <w:proofErr w:type="spellStart"/>
      <w:r w:rsidRPr="00130F1E">
        <w:rPr>
          <w:rFonts w:ascii="Cambria" w:hAnsi="Cambria"/>
          <w:sz w:val="28"/>
          <w:szCs w:val="28"/>
        </w:rPr>
        <w:t>Assimilar</w:t>
      </w:r>
      <w:proofErr w:type="spellEnd"/>
      <w:r w:rsidRPr="00130F1E">
        <w:rPr>
          <w:rFonts w:ascii="Cambria" w:hAnsi="Cambria"/>
          <w:sz w:val="28"/>
          <w:szCs w:val="28"/>
        </w:rPr>
        <w:t xml:space="preserve"> o </w:t>
      </w:r>
      <w:proofErr w:type="spellStart"/>
      <w:r w:rsidRPr="00130F1E">
        <w:rPr>
          <w:rFonts w:ascii="Cambria" w:hAnsi="Cambria"/>
          <w:sz w:val="28"/>
          <w:szCs w:val="28"/>
        </w:rPr>
        <w:t>conteúdo</w:t>
      </w:r>
      <w:proofErr w:type="spellEnd"/>
      <w:r w:rsidRPr="00130F1E">
        <w:rPr>
          <w:rFonts w:ascii="Cambria" w:hAnsi="Cambria"/>
          <w:sz w:val="28"/>
          <w:szCs w:val="28"/>
        </w:rPr>
        <w:t xml:space="preserve"> da </w:t>
      </w:r>
      <w:proofErr w:type="spellStart"/>
      <w:r w:rsidRPr="00130F1E">
        <w:rPr>
          <w:rFonts w:ascii="Cambria" w:hAnsi="Cambria"/>
          <w:sz w:val="28"/>
          <w:szCs w:val="28"/>
        </w:rPr>
        <w:t>Unidade</w:t>
      </w:r>
      <w:proofErr w:type="spellEnd"/>
      <w:r w:rsidRPr="00130F1E">
        <w:rPr>
          <w:rFonts w:ascii="Cambria" w:hAnsi="Cambria"/>
          <w:sz w:val="28"/>
          <w:szCs w:val="28"/>
        </w:rPr>
        <w:t xml:space="preserve"> Curricular. </w:t>
      </w:r>
    </w:p>
    <w:p w14:paraId="7D11F311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7DB1F14C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5CE30727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7B89BD91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5013CC20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3F410E82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64AB4A4C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430505D8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40806179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3 </w:t>
      </w:r>
      <w:proofErr w:type="spellStart"/>
      <w:r w:rsidRPr="00130F1E">
        <w:rPr>
          <w:rFonts w:ascii="Cambria" w:hAnsi="Cambria"/>
          <w:sz w:val="28"/>
          <w:szCs w:val="28"/>
        </w:rPr>
        <w:t>Objetivos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Concretos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</w:p>
    <w:p w14:paraId="5AB2F4CC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4D92A289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Saber </w:t>
      </w:r>
      <w:proofErr w:type="spellStart"/>
      <w:r w:rsidRPr="00130F1E">
        <w:rPr>
          <w:rFonts w:ascii="Cambria" w:hAnsi="Cambria"/>
          <w:sz w:val="28"/>
          <w:szCs w:val="28"/>
        </w:rPr>
        <w:t>identificar</w:t>
      </w:r>
      <w:proofErr w:type="spellEnd"/>
      <w:r w:rsidRPr="00130F1E">
        <w:rPr>
          <w:rFonts w:ascii="Cambria" w:hAnsi="Cambria"/>
          <w:sz w:val="28"/>
          <w:szCs w:val="28"/>
        </w:rPr>
        <w:t xml:space="preserve"> e </w:t>
      </w:r>
      <w:proofErr w:type="spellStart"/>
      <w:r w:rsidRPr="00130F1E">
        <w:rPr>
          <w:rFonts w:ascii="Cambria" w:hAnsi="Cambria"/>
          <w:sz w:val="28"/>
          <w:szCs w:val="28"/>
        </w:rPr>
        <w:t>implementar</w:t>
      </w:r>
      <w:proofErr w:type="spellEnd"/>
      <w:r w:rsidRPr="00130F1E">
        <w:rPr>
          <w:rFonts w:ascii="Cambria" w:hAnsi="Cambria"/>
          <w:sz w:val="28"/>
          <w:szCs w:val="28"/>
        </w:rPr>
        <w:t xml:space="preserve"> classes e </w:t>
      </w:r>
      <w:proofErr w:type="spellStart"/>
      <w:r w:rsidRPr="00130F1E">
        <w:rPr>
          <w:rFonts w:ascii="Cambria" w:hAnsi="Cambria"/>
          <w:sz w:val="28"/>
          <w:szCs w:val="28"/>
        </w:rPr>
        <w:t>objetos</w:t>
      </w:r>
      <w:proofErr w:type="spellEnd"/>
      <w:r w:rsidRPr="00130F1E">
        <w:rPr>
          <w:rFonts w:ascii="Cambria" w:hAnsi="Cambria"/>
          <w:sz w:val="28"/>
          <w:szCs w:val="28"/>
        </w:rPr>
        <w:t xml:space="preserve"> num </w:t>
      </w:r>
      <w:proofErr w:type="spellStart"/>
      <w:r w:rsidRPr="00130F1E">
        <w:rPr>
          <w:rFonts w:ascii="Cambria" w:hAnsi="Cambria"/>
          <w:sz w:val="28"/>
          <w:szCs w:val="28"/>
        </w:rPr>
        <w:t>problema</w:t>
      </w:r>
      <w:proofErr w:type="spellEnd"/>
      <w:r w:rsidRPr="00130F1E">
        <w:rPr>
          <w:rFonts w:ascii="Cambria" w:hAnsi="Cambria"/>
          <w:sz w:val="28"/>
          <w:szCs w:val="28"/>
        </w:rPr>
        <w:t xml:space="preserve"> real; </w:t>
      </w:r>
    </w:p>
    <w:p w14:paraId="26124411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Saber </w:t>
      </w:r>
      <w:proofErr w:type="spellStart"/>
      <w:r w:rsidRPr="00130F1E">
        <w:rPr>
          <w:rFonts w:ascii="Cambria" w:hAnsi="Cambria"/>
          <w:sz w:val="28"/>
          <w:szCs w:val="28"/>
        </w:rPr>
        <w:t>produzir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código</w:t>
      </w:r>
      <w:proofErr w:type="spellEnd"/>
      <w:r w:rsidRPr="00130F1E">
        <w:rPr>
          <w:rFonts w:ascii="Cambria" w:hAnsi="Cambria"/>
          <w:sz w:val="28"/>
          <w:szCs w:val="28"/>
        </w:rPr>
        <w:t xml:space="preserve"> com </w:t>
      </w:r>
      <w:proofErr w:type="spellStart"/>
      <w:r w:rsidRPr="00130F1E">
        <w:rPr>
          <w:rFonts w:ascii="Cambria" w:hAnsi="Cambria"/>
          <w:sz w:val="28"/>
          <w:szCs w:val="28"/>
        </w:rPr>
        <w:t>qualidade</w:t>
      </w:r>
      <w:proofErr w:type="spellEnd"/>
      <w:r w:rsidRPr="00130F1E">
        <w:rPr>
          <w:rFonts w:ascii="Cambria" w:hAnsi="Cambria"/>
          <w:sz w:val="28"/>
          <w:szCs w:val="28"/>
        </w:rPr>
        <w:t xml:space="preserve">, de </w:t>
      </w:r>
      <w:proofErr w:type="spellStart"/>
      <w:r w:rsidRPr="00130F1E">
        <w:rPr>
          <w:rFonts w:ascii="Cambria" w:hAnsi="Cambria"/>
          <w:sz w:val="28"/>
          <w:szCs w:val="28"/>
        </w:rPr>
        <w:t>acordo</w:t>
      </w:r>
      <w:proofErr w:type="spellEnd"/>
      <w:r w:rsidRPr="00130F1E">
        <w:rPr>
          <w:rFonts w:ascii="Cambria" w:hAnsi="Cambria"/>
          <w:sz w:val="28"/>
          <w:szCs w:val="28"/>
        </w:rPr>
        <w:t xml:space="preserve"> com a </w:t>
      </w:r>
      <w:proofErr w:type="spellStart"/>
      <w:r w:rsidRPr="00130F1E">
        <w:rPr>
          <w:rFonts w:ascii="Cambria" w:hAnsi="Cambria"/>
          <w:sz w:val="28"/>
          <w:szCs w:val="28"/>
        </w:rPr>
        <w:t>norma</w:t>
      </w:r>
      <w:proofErr w:type="spellEnd"/>
      <w:r w:rsidRPr="00130F1E">
        <w:rPr>
          <w:rFonts w:ascii="Cambria" w:hAnsi="Cambria"/>
          <w:sz w:val="28"/>
          <w:szCs w:val="28"/>
        </w:rPr>
        <w:t xml:space="preserve"> CLS e </w:t>
      </w:r>
      <w:proofErr w:type="spellStart"/>
      <w:r w:rsidRPr="00130F1E">
        <w:rPr>
          <w:rFonts w:ascii="Cambria" w:hAnsi="Cambria"/>
          <w:sz w:val="28"/>
          <w:szCs w:val="28"/>
        </w:rPr>
        <w:t>bem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documentado</w:t>
      </w:r>
      <w:proofErr w:type="spellEnd"/>
      <w:r w:rsidRPr="00130F1E">
        <w:rPr>
          <w:rFonts w:ascii="Cambria" w:hAnsi="Cambria"/>
          <w:sz w:val="28"/>
          <w:szCs w:val="28"/>
        </w:rPr>
        <w:t xml:space="preserve">; </w:t>
      </w:r>
    </w:p>
    <w:p w14:paraId="4FE2BBD9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Saber </w:t>
      </w:r>
      <w:proofErr w:type="spellStart"/>
      <w:r w:rsidRPr="00130F1E">
        <w:rPr>
          <w:rFonts w:ascii="Cambria" w:hAnsi="Cambria"/>
          <w:sz w:val="28"/>
          <w:szCs w:val="28"/>
        </w:rPr>
        <w:t>gerar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gramStart"/>
      <w:r w:rsidRPr="00130F1E">
        <w:rPr>
          <w:rFonts w:ascii="Cambria" w:hAnsi="Cambria"/>
          <w:sz w:val="28"/>
          <w:szCs w:val="28"/>
        </w:rPr>
        <w:t>a</w:t>
      </w:r>
      <w:proofErr w:type="gramEnd"/>
      <w:r w:rsidRPr="00130F1E">
        <w:rPr>
          <w:rFonts w:ascii="Cambria" w:hAnsi="Cambria"/>
          <w:sz w:val="28"/>
          <w:szCs w:val="28"/>
        </w:rPr>
        <w:t xml:space="preserve"> API com a </w:t>
      </w:r>
      <w:proofErr w:type="spellStart"/>
      <w:r w:rsidRPr="00130F1E">
        <w:rPr>
          <w:rFonts w:ascii="Cambria" w:hAnsi="Cambria"/>
          <w:sz w:val="28"/>
          <w:szCs w:val="28"/>
        </w:rPr>
        <w:t>documentação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do </w:t>
      </w:r>
      <w:proofErr w:type="spellStart"/>
      <w:r w:rsidRPr="00130F1E">
        <w:rPr>
          <w:rFonts w:ascii="Cambria" w:hAnsi="Cambria"/>
          <w:sz w:val="28"/>
          <w:szCs w:val="28"/>
        </w:rPr>
        <w:t>código</w:t>
      </w:r>
      <w:proofErr w:type="spellEnd"/>
      <w:r w:rsidRPr="00130F1E">
        <w:rPr>
          <w:rFonts w:ascii="Cambria" w:hAnsi="Cambria"/>
          <w:sz w:val="28"/>
          <w:szCs w:val="28"/>
        </w:rPr>
        <w:t xml:space="preserve"> que </w:t>
      </w:r>
      <w:proofErr w:type="spellStart"/>
      <w:r w:rsidRPr="00130F1E">
        <w:rPr>
          <w:rFonts w:ascii="Cambria" w:hAnsi="Cambria"/>
          <w:sz w:val="28"/>
          <w:szCs w:val="28"/>
        </w:rPr>
        <w:t>produziu</w:t>
      </w:r>
      <w:proofErr w:type="spellEnd"/>
      <w:r w:rsidRPr="00130F1E">
        <w:rPr>
          <w:rFonts w:ascii="Cambria" w:hAnsi="Cambria"/>
          <w:sz w:val="28"/>
          <w:szCs w:val="28"/>
        </w:rPr>
        <w:t xml:space="preserve">; </w:t>
      </w:r>
    </w:p>
    <w:p w14:paraId="592AEB56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Saber </w:t>
      </w:r>
      <w:proofErr w:type="spellStart"/>
      <w:r w:rsidRPr="00130F1E">
        <w:rPr>
          <w:rFonts w:ascii="Cambria" w:hAnsi="Cambria"/>
          <w:sz w:val="28"/>
          <w:szCs w:val="28"/>
        </w:rPr>
        <w:t>aplicar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os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pilares</w:t>
      </w:r>
      <w:proofErr w:type="spellEnd"/>
      <w:r w:rsidRPr="00130F1E">
        <w:rPr>
          <w:rFonts w:ascii="Cambria" w:hAnsi="Cambria"/>
          <w:sz w:val="28"/>
          <w:szCs w:val="28"/>
        </w:rPr>
        <w:t xml:space="preserve"> da POO: </w:t>
      </w:r>
      <w:proofErr w:type="spellStart"/>
      <w:r w:rsidRPr="00130F1E">
        <w:rPr>
          <w:rFonts w:ascii="Cambria" w:hAnsi="Cambria"/>
          <w:sz w:val="28"/>
          <w:szCs w:val="28"/>
        </w:rPr>
        <w:t>Herança</w:t>
      </w:r>
      <w:proofErr w:type="spellEnd"/>
      <w:r w:rsidRPr="00130F1E">
        <w:rPr>
          <w:rFonts w:ascii="Cambria" w:hAnsi="Cambria"/>
          <w:sz w:val="28"/>
          <w:szCs w:val="28"/>
        </w:rPr>
        <w:t xml:space="preserve">, </w:t>
      </w:r>
      <w:proofErr w:type="spellStart"/>
      <w:r w:rsidRPr="00130F1E">
        <w:rPr>
          <w:rFonts w:ascii="Cambria" w:hAnsi="Cambria"/>
          <w:sz w:val="28"/>
          <w:szCs w:val="28"/>
        </w:rPr>
        <w:t>Encapsulamento</w:t>
      </w:r>
      <w:proofErr w:type="spellEnd"/>
      <w:r w:rsidRPr="00130F1E">
        <w:rPr>
          <w:rFonts w:ascii="Cambria" w:hAnsi="Cambria"/>
          <w:sz w:val="28"/>
          <w:szCs w:val="28"/>
        </w:rPr>
        <w:t xml:space="preserve">, </w:t>
      </w:r>
      <w:proofErr w:type="spellStart"/>
      <w:r w:rsidRPr="00130F1E">
        <w:rPr>
          <w:rFonts w:ascii="Cambria" w:hAnsi="Cambria"/>
          <w:sz w:val="28"/>
          <w:szCs w:val="28"/>
        </w:rPr>
        <w:t>Abstração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e </w:t>
      </w:r>
      <w:proofErr w:type="spellStart"/>
      <w:r w:rsidRPr="00130F1E">
        <w:rPr>
          <w:rFonts w:ascii="Cambria" w:hAnsi="Cambria"/>
          <w:sz w:val="28"/>
          <w:szCs w:val="28"/>
        </w:rPr>
        <w:t>Polimorfismo</w:t>
      </w:r>
      <w:proofErr w:type="spellEnd"/>
      <w:r w:rsidRPr="00130F1E">
        <w:rPr>
          <w:rFonts w:ascii="Cambria" w:hAnsi="Cambria"/>
          <w:sz w:val="28"/>
          <w:szCs w:val="28"/>
        </w:rPr>
        <w:t xml:space="preserve">; </w:t>
      </w:r>
    </w:p>
    <w:p w14:paraId="42D8F007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Saber </w:t>
      </w:r>
      <w:proofErr w:type="spellStart"/>
      <w:r w:rsidRPr="00130F1E">
        <w:rPr>
          <w:rFonts w:ascii="Cambria" w:hAnsi="Cambria"/>
          <w:sz w:val="28"/>
          <w:szCs w:val="28"/>
        </w:rPr>
        <w:t>estruturar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devidamente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uma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solução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em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bibliotecas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classes; </w:t>
      </w:r>
    </w:p>
    <w:p w14:paraId="4D8C3915" w14:textId="1776C7BA" w:rsid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Saber </w:t>
      </w:r>
      <w:proofErr w:type="spellStart"/>
      <w:r w:rsidRPr="00130F1E">
        <w:rPr>
          <w:rFonts w:ascii="Cambria" w:hAnsi="Cambria"/>
          <w:sz w:val="28"/>
          <w:szCs w:val="28"/>
        </w:rPr>
        <w:t>estrutura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uma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solução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por </w:t>
      </w:r>
      <w:proofErr w:type="spellStart"/>
      <w:r w:rsidRPr="00130F1E">
        <w:rPr>
          <w:rFonts w:ascii="Cambria" w:hAnsi="Cambria"/>
          <w:sz w:val="28"/>
          <w:szCs w:val="28"/>
        </w:rPr>
        <w:t>camadas</w:t>
      </w:r>
      <w:proofErr w:type="spellEnd"/>
      <w:r w:rsidRPr="00130F1E">
        <w:rPr>
          <w:rFonts w:ascii="Cambria" w:hAnsi="Cambria"/>
          <w:sz w:val="28"/>
          <w:szCs w:val="28"/>
        </w:rPr>
        <w:t xml:space="preserve">, </w:t>
      </w:r>
      <w:proofErr w:type="spellStart"/>
      <w:r w:rsidRPr="00130F1E">
        <w:rPr>
          <w:rFonts w:ascii="Cambria" w:hAnsi="Cambria"/>
          <w:sz w:val="28"/>
          <w:szCs w:val="28"/>
        </w:rPr>
        <w:t>seguindo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padrões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como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NTier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ou</w:t>
      </w:r>
      <w:proofErr w:type="spellEnd"/>
      <w:r w:rsidRPr="00130F1E">
        <w:rPr>
          <w:rFonts w:ascii="Cambria" w:hAnsi="Cambria"/>
          <w:sz w:val="28"/>
          <w:szCs w:val="28"/>
        </w:rPr>
        <w:t xml:space="preserve"> MVC. </w:t>
      </w:r>
    </w:p>
    <w:p w14:paraId="0226B63B" w14:textId="5E932200" w:rsidR="00130F1E" w:rsidRP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Saber </w:t>
      </w:r>
      <w:proofErr w:type="spellStart"/>
      <w:r w:rsidRPr="00130F1E">
        <w:rPr>
          <w:rFonts w:ascii="Cambria" w:hAnsi="Cambria"/>
          <w:sz w:val="28"/>
          <w:szCs w:val="28"/>
        </w:rPr>
        <w:t>analisar</w:t>
      </w:r>
      <w:proofErr w:type="spellEnd"/>
      <w:r w:rsidRPr="00130F1E">
        <w:rPr>
          <w:rFonts w:ascii="Cambria" w:hAnsi="Cambria"/>
          <w:sz w:val="28"/>
          <w:szCs w:val="28"/>
        </w:rPr>
        <w:t xml:space="preserve"> o </w:t>
      </w:r>
      <w:proofErr w:type="spellStart"/>
      <w:r w:rsidRPr="00130F1E">
        <w:rPr>
          <w:rFonts w:ascii="Cambria" w:hAnsi="Cambria"/>
          <w:sz w:val="28"/>
          <w:szCs w:val="28"/>
        </w:rPr>
        <w:t>código</w:t>
      </w:r>
      <w:proofErr w:type="spellEnd"/>
      <w:r w:rsidRPr="00130F1E">
        <w:rPr>
          <w:rFonts w:ascii="Cambria" w:hAnsi="Cambria"/>
          <w:sz w:val="28"/>
          <w:szCs w:val="28"/>
        </w:rPr>
        <w:t xml:space="preserve"> que </w:t>
      </w:r>
      <w:proofErr w:type="spellStart"/>
      <w:r w:rsidRPr="00130F1E">
        <w:rPr>
          <w:rFonts w:ascii="Cambria" w:hAnsi="Cambria"/>
          <w:sz w:val="28"/>
          <w:szCs w:val="28"/>
        </w:rPr>
        <w:t>produziu</w:t>
      </w:r>
      <w:proofErr w:type="spellEnd"/>
      <w:r w:rsidRPr="00130F1E">
        <w:rPr>
          <w:rFonts w:ascii="Cambria" w:hAnsi="Cambria"/>
          <w:sz w:val="28"/>
          <w:szCs w:val="28"/>
        </w:rPr>
        <w:t xml:space="preserve"> • Saber </w:t>
      </w:r>
      <w:proofErr w:type="spellStart"/>
      <w:r w:rsidRPr="00130F1E">
        <w:rPr>
          <w:rFonts w:ascii="Cambria" w:hAnsi="Cambria"/>
          <w:sz w:val="28"/>
          <w:szCs w:val="28"/>
        </w:rPr>
        <w:t>explorar</w:t>
      </w:r>
      <w:proofErr w:type="spellEnd"/>
      <w:r w:rsidRPr="00130F1E">
        <w:rPr>
          <w:rFonts w:ascii="Cambria" w:hAnsi="Cambria"/>
          <w:sz w:val="28"/>
          <w:szCs w:val="28"/>
        </w:rPr>
        <w:t xml:space="preserve"> das </w:t>
      </w:r>
      <w:proofErr w:type="spellStart"/>
      <w:r w:rsidRPr="00130F1E">
        <w:rPr>
          <w:rFonts w:ascii="Cambria" w:hAnsi="Cambria"/>
          <w:sz w:val="28"/>
          <w:szCs w:val="28"/>
        </w:rPr>
        <w:t>vantagens</w:t>
      </w:r>
      <w:proofErr w:type="spellEnd"/>
      <w:r w:rsidRPr="00130F1E">
        <w:rPr>
          <w:rFonts w:ascii="Cambria" w:hAnsi="Cambria"/>
          <w:sz w:val="28"/>
          <w:szCs w:val="28"/>
        </w:rPr>
        <w:t xml:space="preserve"> que o C# </w:t>
      </w:r>
      <w:proofErr w:type="spellStart"/>
      <w:r w:rsidRPr="00130F1E">
        <w:rPr>
          <w:rFonts w:ascii="Cambria" w:hAnsi="Cambria"/>
          <w:sz w:val="28"/>
          <w:szCs w:val="28"/>
        </w:rPr>
        <w:t>oferece</w:t>
      </w:r>
      <w:proofErr w:type="spellEnd"/>
      <w:r w:rsidRPr="00130F1E">
        <w:rPr>
          <w:rFonts w:ascii="Cambria" w:hAnsi="Cambria"/>
          <w:sz w:val="28"/>
          <w:szCs w:val="28"/>
        </w:rPr>
        <w:t xml:space="preserve">. </w:t>
      </w:r>
    </w:p>
    <w:p w14:paraId="3701060E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1302530F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371A9C7D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710BF973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4D9F3362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114B9A0A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</w:p>
    <w:p w14:paraId="544706F3" w14:textId="60CAC845" w:rsidR="00130F1E" w:rsidRDefault="00130F1E" w:rsidP="00355080">
      <w:pPr>
        <w:pStyle w:val="Ttulo1"/>
        <w:numPr>
          <w:ilvl w:val="0"/>
          <w:numId w:val="7"/>
        </w:numPr>
      </w:pPr>
      <w:r w:rsidRPr="00130F1E">
        <w:lastRenderedPageBreak/>
        <w:t xml:space="preserve">Outros Objetivos </w:t>
      </w:r>
    </w:p>
    <w:p w14:paraId="449640CA" w14:textId="77777777" w:rsidR="00130F1E" w:rsidRDefault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Saber </w:t>
      </w:r>
      <w:proofErr w:type="spellStart"/>
      <w:r w:rsidRPr="00130F1E">
        <w:rPr>
          <w:rFonts w:ascii="Cambria" w:hAnsi="Cambria"/>
          <w:sz w:val="28"/>
          <w:szCs w:val="28"/>
        </w:rPr>
        <w:t>utilizar</w:t>
      </w:r>
      <w:proofErr w:type="spellEnd"/>
      <w:r w:rsidRPr="00130F1E">
        <w:rPr>
          <w:rFonts w:ascii="Cambria" w:hAnsi="Cambria"/>
          <w:sz w:val="28"/>
          <w:szCs w:val="28"/>
        </w:rPr>
        <w:t xml:space="preserve"> ferramentas de </w:t>
      </w:r>
      <w:proofErr w:type="spellStart"/>
      <w:r w:rsidRPr="00130F1E">
        <w:rPr>
          <w:rFonts w:ascii="Cambria" w:hAnsi="Cambria"/>
          <w:sz w:val="28"/>
          <w:szCs w:val="28"/>
        </w:rPr>
        <w:t>gestão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Pr="00130F1E">
        <w:rPr>
          <w:rFonts w:ascii="Cambria" w:hAnsi="Cambria"/>
          <w:sz w:val="28"/>
          <w:szCs w:val="28"/>
        </w:rPr>
        <w:t>versões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Pr="00130F1E">
        <w:rPr>
          <w:rFonts w:ascii="Cambria" w:hAnsi="Cambria"/>
          <w:sz w:val="28"/>
          <w:szCs w:val="28"/>
        </w:rPr>
        <w:t>código</w:t>
      </w:r>
      <w:proofErr w:type="spellEnd"/>
      <w:r w:rsidRPr="00130F1E">
        <w:rPr>
          <w:rFonts w:ascii="Cambria" w:hAnsi="Cambria"/>
          <w:sz w:val="28"/>
          <w:szCs w:val="28"/>
        </w:rPr>
        <w:t xml:space="preserve">. </w:t>
      </w:r>
    </w:p>
    <w:p w14:paraId="7F757139" w14:textId="77777777" w:rsidR="00130F1E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Saber </w:t>
      </w:r>
      <w:proofErr w:type="spellStart"/>
      <w:r w:rsidRPr="00130F1E">
        <w:rPr>
          <w:rFonts w:ascii="Cambria" w:hAnsi="Cambria"/>
          <w:sz w:val="28"/>
          <w:szCs w:val="28"/>
        </w:rPr>
        <w:t>utilizar</w:t>
      </w:r>
      <w:proofErr w:type="spellEnd"/>
      <w:r w:rsidRPr="00130F1E">
        <w:rPr>
          <w:rFonts w:ascii="Cambria" w:hAnsi="Cambria"/>
          <w:sz w:val="28"/>
          <w:szCs w:val="28"/>
        </w:rPr>
        <w:t xml:space="preserve"> ferramentas de </w:t>
      </w:r>
      <w:proofErr w:type="spellStart"/>
      <w:r w:rsidRPr="00130F1E">
        <w:rPr>
          <w:rFonts w:ascii="Cambria" w:hAnsi="Cambria"/>
          <w:sz w:val="28"/>
          <w:szCs w:val="28"/>
        </w:rPr>
        <w:t>gestão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</w:t>
      </w:r>
      <w:proofErr w:type="spellStart"/>
      <w:r w:rsidRPr="00130F1E">
        <w:rPr>
          <w:rFonts w:ascii="Cambria" w:hAnsi="Cambria"/>
          <w:sz w:val="28"/>
          <w:szCs w:val="28"/>
        </w:rPr>
        <w:t>projetos</w:t>
      </w:r>
      <w:proofErr w:type="spellEnd"/>
      <w:r w:rsidRPr="00130F1E">
        <w:rPr>
          <w:rFonts w:ascii="Cambria" w:hAnsi="Cambria"/>
          <w:sz w:val="28"/>
          <w:szCs w:val="28"/>
        </w:rPr>
        <w:t xml:space="preserve">. </w:t>
      </w:r>
      <w:proofErr w:type="spellStart"/>
      <w:r w:rsidRPr="00130F1E">
        <w:rPr>
          <w:rFonts w:ascii="Cambria" w:hAnsi="Cambria"/>
          <w:sz w:val="28"/>
          <w:szCs w:val="28"/>
        </w:rPr>
        <w:t>Fase</w:t>
      </w:r>
      <w:proofErr w:type="spellEnd"/>
      <w:r w:rsidRPr="00130F1E">
        <w:rPr>
          <w:rFonts w:ascii="Cambria" w:hAnsi="Cambria"/>
          <w:sz w:val="28"/>
          <w:szCs w:val="28"/>
        </w:rPr>
        <w:t xml:space="preserve"> 1 (25-04-2020) </w:t>
      </w:r>
    </w:p>
    <w:p w14:paraId="3C102CBC" w14:textId="06177EC3" w:rsidR="00130F1E" w:rsidRDefault="00130F1E" w:rsidP="00130F1E">
      <w:pPr>
        <w:pStyle w:val="TableofFigures1"/>
        <w:rPr>
          <w:rFonts w:ascii="Cambria" w:hAnsi="Cambria"/>
          <w:sz w:val="28"/>
          <w:szCs w:val="28"/>
        </w:rPr>
      </w:pPr>
    </w:p>
    <w:p w14:paraId="4E66A98C" w14:textId="355454AD" w:rsidR="00355080" w:rsidRDefault="00355080" w:rsidP="00130F1E">
      <w:pPr>
        <w:pStyle w:val="TableofFigures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GOAL FASE 1</w:t>
      </w:r>
    </w:p>
    <w:p w14:paraId="04BD3955" w14:textId="77777777" w:rsidR="00355080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– </w:t>
      </w:r>
      <w:proofErr w:type="spellStart"/>
      <w:r w:rsidRPr="00130F1E">
        <w:rPr>
          <w:rFonts w:ascii="Cambria" w:hAnsi="Cambria"/>
          <w:sz w:val="28"/>
          <w:szCs w:val="28"/>
        </w:rPr>
        <w:t>Diagrama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classes </w:t>
      </w:r>
    </w:p>
    <w:p w14:paraId="2E28B404" w14:textId="77777777" w:rsidR="00355080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– </w:t>
      </w:r>
      <w:proofErr w:type="spellStart"/>
      <w:r w:rsidRPr="00130F1E">
        <w:rPr>
          <w:rFonts w:ascii="Cambria" w:hAnsi="Cambria"/>
          <w:sz w:val="28"/>
          <w:szCs w:val="28"/>
        </w:rPr>
        <w:t>Implementação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essencial</w:t>
      </w:r>
      <w:proofErr w:type="spellEnd"/>
      <w:r w:rsidRPr="00130F1E">
        <w:rPr>
          <w:rFonts w:ascii="Cambria" w:hAnsi="Cambria"/>
          <w:sz w:val="28"/>
          <w:szCs w:val="28"/>
        </w:rPr>
        <w:t xml:space="preserve"> das classes </w:t>
      </w:r>
    </w:p>
    <w:p w14:paraId="00B5FA29" w14:textId="77777777" w:rsidR="00355080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– </w:t>
      </w:r>
      <w:proofErr w:type="spellStart"/>
      <w:r w:rsidRPr="00130F1E">
        <w:rPr>
          <w:rFonts w:ascii="Cambria" w:hAnsi="Cambria"/>
          <w:sz w:val="28"/>
          <w:szCs w:val="28"/>
        </w:rPr>
        <w:t>Definição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da </w:t>
      </w:r>
      <w:proofErr w:type="spellStart"/>
      <w:r w:rsidRPr="00130F1E">
        <w:rPr>
          <w:rFonts w:ascii="Cambria" w:hAnsi="Cambria"/>
          <w:sz w:val="28"/>
          <w:szCs w:val="28"/>
        </w:rPr>
        <w:t>estruturas</w:t>
      </w:r>
      <w:proofErr w:type="spellEnd"/>
      <w:r w:rsidRPr="00130F1E">
        <w:rPr>
          <w:rFonts w:ascii="Cambria" w:hAnsi="Cambria"/>
          <w:sz w:val="28"/>
          <w:szCs w:val="28"/>
        </w:rPr>
        <w:t xml:space="preserve"> de dados a </w:t>
      </w:r>
      <w:proofErr w:type="spellStart"/>
      <w:r w:rsidRPr="00130F1E">
        <w:rPr>
          <w:rFonts w:ascii="Cambria" w:hAnsi="Cambria"/>
          <w:sz w:val="28"/>
          <w:szCs w:val="28"/>
        </w:rPr>
        <w:t>utilizar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</w:p>
    <w:p w14:paraId="2BCA2C70" w14:textId="77777777" w:rsidR="00355080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– </w:t>
      </w:r>
      <w:proofErr w:type="spellStart"/>
      <w:r w:rsidRPr="00130F1E">
        <w:rPr>
          <w:rFonts w:ascii="Cambria" w:hAnsi="Cambria"/>
          <w:sz w:val="28"/>
          <w:szCs w:val="28"/>
        </w:rPr>
        <w:t>Estruturação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do </w:t>
      </w:r>
      <w:proofErr w:type="spellStart"/>
      <w:r w:rsidRPr="00130F1E">
        <w:rPr>
          <w:rFonts w:ascii="Cambria" w:hAnsi="Cambria"/>
          <w:sz w:val="28"/>
          <w:szCs w:val="28"/>
        </w:rPr>
        <w:t>Projeto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em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camadas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</w:p>
    <w:p w14:paraId="0331FDC6" w14:textId="77777777" w:rsidR="00355080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– </w:t>
      </w:r>
      <w:proofErr w:type="spellStart"/>
      <w:r w:rsidRPr="00130F1E">
        <w:rPr>
          <w:rFonts w:ascii="Cambria" w:hAnsi="Cambria"/>
          <w:sz w:val="28"/>
          <w:szCs w:val="28"/>
        </w:rPr>
        <w:t>Relatório</w:t>
      </w:r>
      <w:proofErr w:type="spellEnd"/>
      <w:r w:rsidRPr="00130F1E">
        <w:rPr>
          <w:rFonts w:ascii="Cambria" w:hAnsi="Cambria"/>
          <w:sz w:val="28"/>
          <w:szCs w:val="28"/>
        </w:rPr>
        <w:t xml:space="preserve"> do </w:t>
      </w:r>
      <w:proofErr w:type="spellStart"/>
      <w:r w:rsidRPr="00130F1E">
        <w:rPr>
          <w:rFonts w:ascii="Cambria" w:hAnsi="Cambria"/>
          <w:sz w:val="28"/>
          <w:szCs w:val="28"/>
        </w:rPr>
        <w:t>trabalho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desenvolvido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até</w:t>
      </w:r>
      <w:proofErr w:type="spellEnd"/>
      <w:r w:rsidRPr="00130F1E">
        <w:rPr>
          <w:rFonts w:ascii="Cambria" w:hAnsi="Cambria"/>
          <w:sz w:val="28"/>
          <w:szCs w:val="28"/>
        </w:rPr>
        <w:t xml:space="preserve"> à data </w:t>
      </w:r>
    </w:p>
    <w:p w14:paraId="70AF0EEF" w14:textId="77777777" w:rsidR="00355080" w:rsidRDefault="00355080" w:rsidP="00130F1E">
      <w:pPr>
        <w:pStyle w:val="TableofFigures1"/>
        <w:rPr>
          <w:rFonts w:ascii="Cambria" w:hAnsi="Cambria"/>
          <w:sz w:val="28"/>
          <w:szCs w:val="28"/>
        </w:rPr>
      </w:pPr>
    </w:p>
    <w:p w14:paraId="56E59729" w14:textId="77777777" w:rsidR="00355080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• </w:t>
      </w:r>
      <w:proofErr w:type="spellStart"/>
      <w:r w:rsidRPr="00130F1E">
        <w:rPr>
          <w:rFonts w:ascii="Cambria" w:hAnsi="Cambria"/>
          <w:sz w:val="28"/>
          <w:szCs w:val="28"/>
        </w:rPr>
        <w:t>Fase</w:t>
      </w:r>
      <w:proofErr w:type="spellEnd"/>
      <w:r w:rsidRPr="00130F1E">
        <w:rPr>
          <w:rFonts w:ascii="Cambria" w:hAnsi="Cambria"/>
          <w:sz w:val="28"/>
          <w:szCs w:val="28"/>
        </w:rPr>
        <w:t xml:space="preserve"> 2 (22-05-2020)</w:t>
      </w:r>
    </w:p>
    <w:p w14:paraId="64809EBD" w14:textId="35569D84" w:rsidR="00355080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 – </w:t>
      </w:r>
      <w:proofErr w:type="spellStart"/>
      <w:r w:rsidRPr="00130F1E">
        <w:rPr>
          <w:rFonts w:ascii="Cambria" w:hAnsi="Cambria"/>
          <w:sz w:val="28"/>
          <w:szCs w:val="28"/>
        </w:rPr>
        <w:t>Implementação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final das classes e </w:t>
      </w:r>
      <w:proofErr w:type="spellStart"/>
      <w:r w:rsidRPr="00130F1E">
        <w:rPr>
          <w:rFonts w:ascii="Cambria" w:hAnsi="Cambria"/>
          <w:sz w:val="28"/>
          <w:szCs w:val="28"/>
        </w:rPr>
        <w:t>serviços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</w:p>
    <w:p w14:paraId="27A425E9" w14:textId="77777777" w:rsidR="00355080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– </w:t>
      </w:r>
      <w:proofErr w:type="spellStart"/>
      <w:r w:rsidRPr="00130F1E">
        <w:rPr>
          <w:rFonts w:ascii="Cambria" w:hAnsi="Cambria"/>
          <w:sz w:val="28"/>
          <w:szCs w:val="28"/>
        </w:rPr>
        <w:t>Aplicação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demonstradora</w:t>
      </w:r>
      <w:proofErr w:type="spellEnd"/>
      <w:r w:rsidRPr="00130F1E">
        <w:rPr>
          <w:rFonts w:ascii="Cambria" w:hAnsi="Cambria"/>
          <w:sz w:val="28"/>
          <w:szCs w:val="28"/>
        </w:rPr>
        <w:t xml:space="preserve"> dos </w:t>
      </w:r>
      <w:proofErr w:type="spellStart"/>
      <w:r w:rsidRPr="00130F1E">
        <w:rPr>
          <w:rFonts w:ascii="Cambria" w:hAnsi="Cambria"/>
          <w:sz w:val="28"/>
          <w:szCs w:val="28"/>
        </w:rPr>
        <w:t>serviços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implementados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</w:p>
    <w:p w14:paraId="32A0CB90" w14:textId="40E4E14D" w:rsidR="00130F1E" w:rsidRPr="00130F1E" w:rsidRDefault="00130F1E" w:rsidP="00130F1E">
      <w:pPr>
        <w:pStyle w:val="TableofFigures1"/>
        <w:rPr>
          <w:rFonts w:ascii="Cambria" w:hAnsi="Cambria"/>
          <w:sz w:val="28"/>
          <w:szCs w:val="28"/>
        </w:rPr>
      </w:pPr>
      <w:r w:rsidRPr="00130F1E">
        <w:rPr>
          <w:rFonts w:ascii="Cambria" w:hAnsi="Cambria"/>
          <w:sz w:val="28"/>
          <w:szCs w:val="28"/>
        </w:rPr>
        <w:t xml:space="preserve">– </w:t>
      </w:r>
      <w:proofErr w:type="spellStart"/>
      <w:r w:rsidRPr="00130F1E">
        <w:rPr>
          <w:rFonts w:ascii="Cambria" w:hAnsi="Cambria"/>
          <w:sz w:val="28"/>
          <w:szCs w:val="28"/>
        </w:rPr>
        <w:t>Relatório</w:t>
      </w:r>
      <w:proofErr w:type="spellEnd"/>
      <w:r w:rsidRPr="00130F1E">
        <w:rPr>
          <w:rFonts w:ascii="Cambria" w:hAnsi="Cambria"/>
          <w:sz w:val="28"/>
          <w:szCs w:val="28"/>
        </w:rPr>
        <w:t xml:space="preserve"> final do </w:t>
      </w:r>
      <w:proofErr w:type="spellStart"/>
      <w:r w:rsidRPr="00130F1E">
        <w:rPr>
          <w:rFonts w:ascii="Cambria" w:hAnsi="Cambria"/>
          <w:sz w:val="28"/>
          <w:szCs w:val="28"/>
        </w:rPr>
        <w:t>trabalho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  <w:proofErr w:type="spellStart"/>
      <w:r w:rsidRPr="00130F1E">
        <w:rPr>
          <w:rFonts w:ascii="Cambria" w:hAnsi="Cambria"/>
          <w:sz w:val="28"/>
          <w:szCs w:val="28"/>
        </w:rPr>
        <w:t>realizado</w:t>
      </w:r>
      <w:proofErr w:type="spellEnd"/>
      <w:r w:rsidRPr="00130F1E">
        <w:rPr>
          <w:rFonts w:ascii="Cambria" w:hAnsi="Cambria"/>
          <w:sz w:val="28"/>
          <w:szCs w:val="28"/>
        </w:rPr>
        <w:t xml:space="preserve"> </w:t>
      </w:r>
    </w:p>
    <w:sectPr w:rsidR="00130F1E" w:rsidRPr="00130F1E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599AF" w14:textId="77777777" w:rsidR="00920067" w:rsidRDefault="00920067">
      <w:pPr>
        <w:spacing w:line="240" w:lineRule="auto"/>
      </w:pPr>
      <w:r>
        <w:separator/>
      </w:r>
    </w:p>
  </w:endnote>
  <w:endnote w:type="continuationSeparator" w:id="0">
    <w:p w14:paraId="02C93ABF" w14:textId="77777777" w:rsidR="00920067" w:rsidRDefault="00920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0E387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2EDCC1C8" w14:textId="77777777" w:rsidR="003D1248" w:rsidRDefault="003D1248" w:rsidP="003A170E">
    <w:pPr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0567" w14:textId="1D44140A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2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—</w:t>
    </w:r>
    <w:r w:rsidRPr="00E00A00">
      <w:rPr>
        <w:rStyle w:val="Nmerodepgina"/>
        <w:color w:val="17365D"/>
        <w:sz w:val="20"/>
        <w:lang w:val="pt-PT"/>
      </w:rPr>
      <w:tab/>
    </w:r>
    <w:r w:rsidRPr="00E00A00">
      <w:rPr>
        <w:color w:val="17365D"/>
        <w:sz w:val="20"/>
        <w:lang w:val="pt-PT"/>
      </w:rPr>
      <w:t>&lt;Nome do projeto/estágio&gt;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956F" w14:textId="3665F66B" w:rsidR="003D1248" w:rsidRPr="00E00A00" w:rsidRDefault="00E00A00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 w:rsidRPr="00E00A00">
      <w:rPr>
        <w:color w:val="17365D"/>
        <w:sz w:val="20"/>
        <w:lang w:val="pt-PT"/>
      </w:rPr>
      <w:t>&lt;Nome do projeto/estágio&gt;</w:t>
    </w:r>
    <w:r w:rsidRPr="00E00A00">
      <w:rPr>
        <w:color w:val="17365D"/>
        <w:sz w:val="20"/>
        <w:lang w:val="pt-PT"/>
      </w:rPr>
      <w:tab/>
      <w:t xml:space="preserve">— </w:t>
    </w: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3</w:t>
    </w:r>
    <w:r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373B" w14:textId="4C4BD379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4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81912" w14:textId="77777777" w:rsidR="00920067" w:rsidRDefault="00920067">
      <w:pPr>
        <w:spacing w:line="240" w:lineRule="auto"/>
      </w:pPr>
      <w:r>
        <w:separator/>
      </w:r>
    </w:p>
  </w:footnote>
  <w:footnote w:type="continuationSeparator" w:id="0">
    <w:p w14:paraId="4F1B2BA9" w14:textId="77777777" w:rsidR="00920067" w:rsidRDefault="009200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986" w14:textId="3561EF11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Pr="00E00A00">
      <w:rPr>
        <w:color w:val="17365D"/>
        <w:sz w:val="20"/>
        <w:lang w:val="pt-PT"/>
      </w:rPr>
      <w:t>&lt;Nome do aluno&gt;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4E6" w14:textId="47EDFCD3" w:rsidR="003D1248" w:rsidRPr="00E00A00" w:rsidRDefault="00E00A00" w:rsidP="00E604C6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Pr="00E00A00">
      <w:rPr>
        <w:color w:val="17365D"/>
        <w:sz w:val="20"/>
        <w:lang w:val="pt-PT"/>
      </w:rPr>
      <w:t>&lt;Nome do aluno&gt;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5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118"/>
    <w:rsid w:val="0002325C"/>
    <w:rsid w:val="0002726E"/>
    <w:rsid w:val="000B388A"/>
    <w:rsid w:val="000D7293"/>
    <w:rsid w:val="00125020"/>
    <w:rsid w:val="00130F1E"/>
    <w:rsid w:val="00185D74"/>
    <w:rsid w:val="001950D3"/>
    <w:rsid w:val="00226ED8"/>
    <w:rsid w:val="00285501"/>
    <w:rsid w:val="002C55AC"/>
    <w:rsid w:val="002F46F2"/>
    <w:rsid w:val="00355080"/>
    <w:rsid w:val="003A170E"/>
    <w:rsid w:val="003A5CCC"/>
    <w:rsid w:val="003D1248"/>
    <w:rsid w:val="00435407"/>
    <w:rsid w:val="00535585"/>
    <w:rsid w:val="005A236D"/>
    <w:rsid w:val="00623550"/>
    <w:rsid w:val="006A0F1E"/>
    <w:rsid w:val="006B2DE1"/>
    <w:rsid w:val="007A251A"/>
    <w:rsid w:val="007C7F01"/>
    <w:rsid w:val="0081438E"/>
    <w:rsid w:val="00835CF6"/>
    <w:rsid w:val="00895DED"/>
    <w:rsid w:val="008A312A"/>
    <w:rsid w:val="00920067"/>
    <w:rsid w:val="00A03F3D"/>
    <w:rsid w:val="00A357DF"/>
    <w:rsid w:val="00A83F79"/>
    <w:rsid w:val="00AA4FC6"/>
    <w:rsid w:val="00B537E7"/>
    <w:rsid w:val="00BB3DFA"/>
    <w:rsid w:val="00C30485"/>
    <w:rsid w:val="00C46D78"/>
    <w:rsid w:val="00D1566B"/>
    <w:rsid w:val="00D16BFC"/>
    <w:rsid w:val="00DD5128"/>
    <w:rsid w:val="00DF6118"/>
    <w:rsid w:val="00E00A00"/>
    <w:rsid w:val="00E604C6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2BFEB0-24ED-4905-8389-2242A19E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22</Pages>
  <Words>846</Words>
  <Characters>4570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5406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Marco Rocha</cp:lastModifiedBy>
  <cp:revision>29</cp:revision>
  <cp:lastPrinted>1901-01-01T00:36:00Z</cp:lastPrinted>
  <dcterms:created xsi:type="dcterms:W3CDTF">2013-11-06T10:49:00Z</dcterms:created>
  <dcterms:modified xsi:type="dcterms:W3CDTF">2020-04-24T14:46:00Z</dcterms:modified>
</cp:coreProperties>
</file>